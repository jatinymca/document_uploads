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91EC" w14:textId="77777777" w:rsidR="00FF4264" w:rsidRPr="00FF6629" w:rsidRDefault="00FF4264" w:rsidP="00FF6629">
      <w:pPr>
        <w:pStyle w:val="Heading1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 w:rsidRPr="001E0E2B">
        <w:rPr>
          <w:rFonts w:asciiTheme="minorHAnsi" w:hAnsiTheme="minorHAnsi" w:cstheme="minorHAnsi"/>
          <w:sz w:val="48"/>
          <w:szCs w:val="40"/>
          <w:u w:val="single"/>
        </w:rPr>
        <w:t>RESUME</w:t>
      </w:r>
      <w:r w:rsidR="0013105D">
        <w:rPr>
          <w:rFonts w:asciiTheme="minorHAnsi" w:hAnsiTheme="minorHAnsi" w:cstheme="minorHAnsi"/>
          <w:sz w:val="48"/>
          <w:szCs w:val="40"/>
          <w:u w:val="single"/>
        </w:rPr>
        <w:tab/>
      </w:r>
    </w:p>
    <w:p w14:paraId="3E19C926" w14:textId="77777777" w:rsidR="00FF4264" w:rsidRPr="005A0657" w:rsidRDefault="00FF4264" w:rsidP="006218D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E469C67" w14:textId="05F18C6D" w:rsidR="00FF4264" w:rsidRPr="005A0657" w:rsidRDefault="00E34B01" w:rsidP="006218DF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KA</w:t>
      </w:r>
      <w:r w:rsidR="00466DAD">
        <w:rPr>
          <w:rFonts w:asciiTheme="minorHAnsi" w:hAnsiTheme="minorHAnsi" w:cstheme="minorHAnsi"/>
          <w:b/>
          <w:bCs/>
        </w:rPr>
        <w:t>MINI KATIYAR</w:t>
      </w:r>
    </w:p>
    <w:p w14:paraId="75EB274E" w14:textId="25A93397" w:rsidR="00FF4264" w:rsidRDefault="00FF6629" w:rsidP="006218DF">
      <w:pPr>
        <w:jc w:val="both"/>
        <w:rPr>
          <w:rFonts w:asciiTheme="minorHAnsi" w:hAnsiTheme="minorHAnsi" w:cstheme="minorHAnsi"/>
        </w:rPr>
      </w:pPr>
      <w:r w:rsidRPr="00FF6629">
        <w:rPr>
          <w:rFonts w:asciiTheme="minorHAnsi" w:hAnsiTheme="minorHAnsi" w:cstheme="minorHAnsi"/>
          <w:b/>
        </w:rPr>
        <w:t>Email id</w:t>
      </w:r>
      <w:r>
        <w:rPr>
          <w:rFonts w:asciiTheme="minorHAnsi" w:hAnsiTheme="minorHAnsi" w:cstheme="minorHAnsi"/>
        </w:rPr>
        <w:t xml:space="preserve">: </w:t>
      </w:r>
      <w:hyperlink r:id="rId7" w:history="1">
        <w:r w:rsidR="00466DAD" w:rsidRPr="00DA6984">
          <w:rPr>
            <w:rStyle w:val="Hyperlink"/>
            <w:rFonts w:asciiTheme="minorHAnsi" w:hAnsiTheme="minorHAnsi" w:cstheme="minorHAnsi"/>
            <w:sz w:val="22"/>
            <w:szCs w:val="22"/>
          </w:rPr>
          <w:t>kaminikatiyar8@gmail.com</w:t>
        </w:r>
      </w:hyperlink>
    </w:p>
    <w:p w14:paraId="594FE055" w14:textId="6FCA1CC7" w:rsidR="00FF4264" w:rsidRPr="005A0657" w:rsidRDefault="00FF6629" w:rsidP="001944F6">
      <w:pPr>
        <w:jc w:val="both"/>
        <w:rPr>
          <w:rFonts w:asciiTheme="minorHAnsi" w:hAnsiTheme="minorHAnsi" w:cstheme="minorHAnsi"/>
          <w:sz w:val="22"/>
          <w:szCs w:val="22"/>
        </w:rPr>
      </w:pPr>
      <w:r w:rsidRPr="00FF6629">
        <w:rPr>
          <w:rFonts w:asciiTheme="minorHAnsi" w:hAnsiTheme="minorHAnsi" w:cstheme="minorHAnsi"/>
          <w:b/>
          <w:sz w:val="22"/>
          <w:szCs w:val="22"/>
        </w:rPr>
        <w:t>Contact No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AE421F" w:rsidRPr="005A0657">
        <w:rPr>
          <w:rFonts w:asciiTheme="minorHAnsi" w:hAnsiTheme="minorHAnsi" w:cstheme="minorHAnsi"/>
          <w:sz w:val="22"/>
          <w:szCs w:val="22"/>
        </w:rPr>
        <w:t>+91</w:t>
      </w:r>
      <w:r w:rsidR="00466DAD">
        <w:rPr>
          <w:rFonts w:asciiTheme="minorHAnsi" w:hAnsiTheme="minorHAnsi" w:cstheme="minorHAnsi"/>
          <w:sz w:val="22"/>
          <w:szCs w:val="22"/>
        </w:rPr>
        <w:t>7049002670</w:t>
      </w:r>
    </w:p>
    <w:p w14:paraId="685E069A" w14:textId="77777777" w:rsidR="001944F6" w:rsidRPr="005A0657" w:rsidRDefault="001944F6" w:rsidP="001944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302718" w14:textId="77777777" w:rsidR="001944F6" w:rsidRPr="005A0657" w:rsidRDefault="001944F6" w:rsidP="001944F6">
      <w:pPr>
        <w:pBdr>
          <w:top w:val="double" w:sz="4" w:space="0" w:color="auto"/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458CC2A" w14:textId="77777777" w:rsidR="00FF4264" w:rsidRPr="005A0657" w:rsidRDefault="00E34B01" w:rsidP="001944F6">
      <w:pPr>
        <w:pBdr>
          <w:top w:val="double" w:sz="4" w:space="0" w:color="auto"/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5A0657">
        <w:rPr>
          <w:rFonts w:asciiTheme="minorHAnsi" w:hAnsiTheme="minorHAnsi" w:cstheme="minorHAnsi"/>
          <w:b/>
          <w:bCs/>
        </w:rPr>
        <w:t>CAREER OBJECTIVE</w:t>
      </w:r>
    </w:p>
    <w:p w14:paraId="7D9D3840" w14:textId="77777777" w:rsidR="00FF4264" w:rsidRPr="005A0657" w:rsidRDefault="00FF4264" w:rsidP="006218D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83FD04" w14:textId="77777777" w:rsidR="00FF4264" w:rsidRPr="005A0657" w:rsidRDefault="0004558C" w:rsidP="00FB1DE2">
      <w:pPr>
        <w:spacing w:line="228" w:lineRule="auto"/>
        <w:jc w:val="both"/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</w:pPr>
      <w:r w:rsidRPr="005A0657"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</w:t>
      </w:r>
    </w:p>
    <w:p w14:paraId="498E4F67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EXPERIENCE SUMMARY</w:t>
      </w:r>
    </w:p>
    <w:p w14:paraId="73891129" w14:textId="77777777" w:rsidR="006869EF" w:rsidRPr="00376019" w:rsidRDefault="006869EF" w:rsidP="0037601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643D90" w14:textId="0CB131F4" w:rsidR="00332BA2" w:rsidRPr="00332BA2" w:rsidRDefault="00591790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E6773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years’</w:t>
      </w:r>
      <w:r w:rsidR="00F924CD"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</w:t>
      </w:r>
      <w:r w:rsidR="00A162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="0004558C"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Auto Mobile Company in Service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department</w:t>
      </w:r>
      <w:r w:rsidR="0004558C"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as a customer care executive</w:t>
      </w:r>
      <w:r w:rsidR="00F365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F3B3F"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F924CD">
        <w:rPr>
          <w:rFonts w:asciiTheme="minorHAnsi" w:hAnsiTheme="minorHAnsi" w:cstheme="minorHAnsi"/>
          <w:b/>
          <w:color w:val="0D0D0D"/>
        </w:rPr>
        <w:t>Raj Rup Motor Junction Bhopal</w:t>
      </w:r>
    </w:p>
    <w:p w14:paraId="5C9ABE43" w14:textId="20C643A1" w:rsidR="00FF4264" w:rsidRPr="005A0657" w:rsidRDefault="00F924CD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D0D0D"/>
        </w:rPr>
        <w:t xml:space="preserve">3 years’ experience in It Sector as a PHP Developer in </w:t>
      </w:r>
      <w:r>
        <w:rPr>
          <w:rFonts w:asciiTheme="minorHAnsi" w:hAnsiTheme="minorHAnsi" w:cstheme="minorHAnsi"/>
          <w:b/>
          <w:sz w:val="22"/>
          <w:szCs w:val="22"/>
        </w:rPr>
        <w:t>CAN Technologies Pvt Ltd</w:t>
      </w:r>
      <w:r>
        <w:rPr>
          <w:rFonts w:asciiTheme="minorHAnsi" w:hAnsiTheme="minorHAnsi" w:cstheme="minorHAnsi"/>
          <w:b/>
          <w:sz w:val="22"/>
          <w:szCs w:val="22"/>
        </w:rPr>
        <w:t xml:space="preserve"> and Your Reputation consulting Noida</w:t>
      </w:r>
      <w:r>
        <w:rPr>
          <w:rFonts w:asciiTheme="minorHAnsi" w:hAnsiTheme="minorHAnsi" w:cstheme="minorHAnsi"/>
          <w:color w:val="0D0D0D"/>
        </w:rPr>
        <w:t>.</w:t>
      </w:r>
    </w:p>
    <w:p w14:paraId="37820168" w14:textId="1BBB159B" w:rsidR="00E65285" w:rsidRPr="005A0657" w:rsidRDefault="00E65285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in Understanding and Analyzing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clients</w:t>
      </w:r>
      <w:r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Requirements,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making</w:t>
      </w:r>
      <w:r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changes and maintenance of </w:t>
      </w:r>
      <w:r w:rsidR="00F924CD">
        <w:rPr>
          <w:rFonts w:asciiTheme="minorHAnsi" w:hAnsiTheme="minorHAnsi" w:cstheme="minorHAnsi"/>
          <w:color w:val="000000" w:themeColor="text1"/>
          <w:sz w:val="22"/>
          <w:szCs w:val="22"/>
        </w:rPr>
        <w:t>existing website</w:t>
      </w:r>
      <w:r w:rsidRPr="005A065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17CD04C" w14:textId="3D73C64B" w:rsidR="003251AF" w:rsidRPr="004749B3" w:rsidRDefault="003251AF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065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in </w:t>
      </w:r>
      <w:r w:rsidR="001827A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static and dynamic websites</w:t>
      </w:r>
      <w:r w:rsidRPr="005A065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C4F9B18" w14:textId="6681CC75" w:rsidR="00CA34E1" w:rsidRPr="00CA34E1" w:rsidRDefault="001827A4" w:rsidP="00AB116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Responsible </w:t>
      </w:r>
      <w:r w:rsidR="004749B3" w:rsidRPr="00CA34E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Mobile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friendly websites</w:t>
      </w:r>
      <w:r w:rsidR="00B41CB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</w:p>
    <w:p w14:paraId="14FDDD5C" w14:textId="7CD71174" w:rsidR="00CA34E1" w:rsidRDefault="001827A4" w:rsidP="009757D4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Creating </w:t>
      </w:r>
      <w:r w:rsidR="00CA34E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Database </w:t>
      </w:r>
    </w:p>
    <w:p w14:paraId="5F5BCA66" w14:textId="77777777" w:rsidR="002345BA" w:rsidRPr="005A0657" w:rsidRDefault="002345BA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065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demonstrating and presenting final product to the Clients.</w:t>
      </w:r>
    </w:p>
    <w:p w14:paraId="7E13CF6A" w14:textId="77777777" w:rsidR="002345BA" w:rsidRPr="005A0657" w:rsidRDefault="002345BA" w:rsidP="0004558C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5A065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Self-motivated, quick learner </w:t>
      </w:r>
      <w:r w:rsidR="00FB1DE2" w:rsidRPr="005A065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with excellent analytical and communication skills.</w:t>
      </w:r>
    </w:p>
    <w:p w14:paraId="59091E53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TECHNICAL SKILLS</w:t>
      </w:r>
    </w:p>
    <w:p w14:paraId="4DDD4A11" w14:textId="77777777" w:rsidR="00FF4264" w:rsidRPr="005A0657" w:rsidRDefault="00FF4264" w:rsidP="006218DF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29"/>
      </w:tblGrid>
      <w:tr w:rsidR="00FF4264" w:rsidRPr="005A0657" w14:paraId="1B14A220" w14:textId="77777777" w:rsidTr="00332BA2">
        <w:trPr>
          <w:trHeight w:val="329"/>
        </w:trPr>
        <w:tc>
          <w:tcPr>
            <w:tcW w:w="3085" w:type="dxa"/>
          </w:tcPr>
          <w:p w14:paraId="3D6F47F1" w14:textId="45EEA05A" w:rsidR="00FF4264" w:rsidRPr="005A0657" w:rsidRDefault="00FF4264" w:rsidP="006218DF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229" w:type="dxa"/>
          </w:tcPr>
          <w:p w14:paraId="7127B340" w14:textId="4387D936" w:rsidR="00FF4264" w:rsidRPr="005A0657" w:rsidRDefault="00FF4264" w:rsidP="00E6715A">
            <w:pPr>
              <w:snapToGrid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31E9C" w:rsidRPr="005A0657" w14:paraId="24964DCE" w14:textId="77777777" w:rsidTr="00332BA2">
        <w:trPr>
          <w:trHeight w:val="329"/>
        </w:trPr>
        <w:tc>
          <w:tcPr>
            <w:tcW w:w="3085" w:type="dxa"/>
          </w:tcPr>
          <w:p w14:paraId="019C737B" w14:textId="77777777" w:rsidR="00131E9C" w:rsidRPr="005A0657" w:rsidRDefault="00131E9C" w:rsidP="006218DF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06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7229" w:type="dxa"/>
          </w:tcPr>
          <w:p w14:paraId="6A06DE98" w14:textId="16A3DCB1" w:rsidR="00131E9C" w:rsidRPr="005A0657" w:rsidRDefault="00466DAD" w:rsidP="005A0657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Bootstrap</w:t>
            </w:r>
          </w:p>
        </w:tc>
      </w:tr>
      <w:tr w:rsidR="00131E9C" w:rsidRPr="005A0657" w14:paraId="4AE6D26A" w14:textId="77777777" w:rsidTr="00332BA2">
        <w:trPr>
          <w:trHeight w:val="329"/>
        </w:trPr>
        <w:tc>
          <w:tcPr>
            <w:tcW w:w="3085" w:type="dxa"/>
          </w:tcPr>
          <w:p w14:paraId="35339BF2" w14:textId="77777777" w:rsidR="00131E9C" w:rsidRPr="005A0657" w:rsidRDefault="00131E9C" w:rsidP="006218DF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06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7229" w:type="dxa"/>
          </w:tcPr>
          <w:p w14:paraId="17F27107" w14:textId="141BAF4E" w:rsidR="00131E9C" w:rsidRPr="005A0657" w:rsidRDefault="00466DAD" w:rsidP="00131E9C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</w:t>
            </w:r>
            <w:r w:rsidR="00A15BCE" w:rsidRPr="005A0657">
              <w:rPr>
                <w:rFonts w:asciiTheme="minorHAnsi" w:hAnsiTheme="minorHAnsi" w:cstheme="minorHAnsi"/>
                <w:sz w:val="22"/>
                <w:szCs w:val="22"/>
              </w:rPr>
              <w:t>SQL</w:t>
            </w:r>
          </w:p>
        </w:tc>
      </w:tr>
      <w:tr w:rsidR="00AC11BC" w:rsidRPr="005A0657" w14:paraId="4170B34C" w14:textId="77777777" w:rsidTr="00332BA2">
        <w:trPr>
          <w:trHeight w:val="329"/>
        </w:trPr>
        <w:tc>
          <w:tcPr>
            <w:tcW w:w="3085" w:type="dxa"/>
          </w:tcPr>
          <w:p w14:paraId="1423012E" w14:textId="77777777" w:rsidR="00AC11BC" w:rsidRPr="005A0657" w:rsidRDefault="00AC11BC" w:rsidP="006218DF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06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Tools &amp; Utilities</w:t>
            </w:r>
          </w:p>
        </w:tc>
        <w:tc>
          <w:tcPr>
            <w:tcW w:w="7229" w:type="dxa"/>
          </w:tcPr>
          <w:p w14:paraId="1DF0FEEE" w14:textId="66DAA8DA" w:rsidR="00AC11BC" w:rsidRPr="005A0657" w:rsidRDefault="00466DAD" w:rsidP="005A0657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Sublime, </w:t>
            </w:r>
            <w:r w:rsidR="005B7DE3">
              <w:rPr>
                <w:rFonts w:asciiTheme="minorHAnsi" w:hAnsiTheme="minorHAnsi" w:cstheme="minorHAnsi"/>
                <w:sz w:val="22"/>
                <w:szCs w:val="22"/>
              </w:rPr>
              <w:t>Visual Studio</w:t>
            </w:r>
          </w:p>
        </w:tc>
      </w:tr>
      <w:tr w:rsidR="00A15BCE" w:rsidRPr="005A0657" w14:paraId="206028DB" w14:textId="77777777" w:rsidTr="00332BA2">
        <w:trPr>
          <w:trHeight w:val="329"/>
        </w:trPr>
        <w:tc>
          <w:tcPr>
            <w:tcW w:w="3085" w:type="dxa"/>
          </w:tcPr>
          <w:p w14:paraId="1B9B455A" w14:textId="77777777" w:rsidR="00A15BCE" w:rsidRPr="005A0657" w:rsidRDefault="00A15BCE" w:rsidP="00A15BCE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06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229" w:type="dxa"/>
          </w:tcPr>
          <w:p w14:paraId="2EC03FE6" w14:textId="285F331C" w:rsidR="00A15BCE" w:rsidRPr="005A0657" w:rsidRDefault="005B7DE3" w:rsidP="005A0657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Core PHP</w:t>
            </w:r>
          </w:p>
        </w:tc>
      </w:tr>
      <w:tr w:rsidR="00A15BCE" w:rsidRPr="005A0657" w14:paraId="1053EA5A" w14:textId="77777777" w:rsidTr="00332BA2">
        <w:trPr>
          <w:trHeight w:val="329"/>
        </w:trPr>
        <w:tc>
          <w:tcPr>
            <w:tcW w:w="3085" w:type="dxa"/>
          </w:tcPr>
          <w:p w14:paraId="240C2C48" w14:textId="3C4DFA14" w:rsidR="00A15BCE" w:rsidRPr="005A0657" w:rsidRDefault="00A15BCE" w:rsidP="00A15BCE">
            <w:pPr>
              <w:snapToGrid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06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Operating </w:t>
            </w:r>
            <w:r w:rsidR="005B7DE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7229" w:type="dxa"/>
          </w:tcPr>
          <w:p w14:paraId="020B8E04" w14:textId="7E84B6D5" w:rsidR="00A15BCE" w:rsidRPr="005A0657" w:rsidRDefault="005B7DE3" w:rsidP="00A15BCE">
            <w:pPr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Version 8 and 7</w:t>
            </w:r>
          </w:p>
        </w:tc>
      </w:tr>
    </w:tbl>
    <w:p w14:paraId="7E522954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EDUCATIONAL SUMMARY</w:t>
      </w:r>
    </w:p>
    <w:p w14:paraId="310879EC" w14:textId="77777777" w:rsidR="00FF4264" w:rsidRPr="005A0657" w:rsidRDefault="00FF4264" w:rsidP="006218D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3A16B2" w14:textId="1EB6EB79" w:rsidR="006218DF" w:rsidRDefault="00E6715A" w:rsidP="006E7F31">
      <w:pPr>
        <w:pStyle w:val="Profil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B.Tech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r w:rsidR="005B7DE3">
        <w:rPr>
          <w:rFonts w:asciiTheme="minorHAnsi" w:hAnsiTheme="minorHAnsi" w:cstheme="minorHAnsi"/>
          <w:sz w:val="22"/>
          <w:szCs w:val="22"/>
        </w:rPr>
        <w:t>EC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E266BB" w:rsidRPr="005A0657">
        <w:rPr>
          <w:rFonts w:asciiTheme="minorHAnsi" w:hAnsiTheme="minorHAnsi" w:cstheme="minorHAnsi"/>
          <w:sz w:val="22"/>
          <w:szCs w:val="22"/>
        </w:rPr>
        <w:t xml:space="preserve">from </w:t>
      </w:r>
      <w:r w:rsidR="005B7DE3">
        <w:rPr>
          <w:rFonts w:asciiTheme="minorHAnsi" w:hAnsiTheme="minorHAnsi" w:cstheme="minorHAnsi"/>
          <w:sz w:val="22"/>
          <w:szCs w:val="22"/>
        </w:rPr>
        <w:t>R.G.P.V.</w:t>
      </w:r>
      <w:r w:rsidR="005A0657" w:rsidRPr="005A06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University</w:t>
      </w:r>
      <w:r w:rsidR="005B7DE3">
        <w:rPr>
          <w:rFonts w:asciiTheme="minorHAnsi" w:hAnsiTheme="minorHAnsi" w:cstheme="minorHAnsi"/>
          <w:sz w:val="22"/>
          <w:szCs w:val="22"/>
        </w:rPr>
        <w:t xml:space="preserve"> Bhopal M.P.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F3413">
        <w:rPr>
          <w:rFonts w:asciiTheme="minorHAnsi" w:hAnsiTheme="minorHAnsi" w:cstheme="minorHAnsi"/>
          <w:sz w:val="22"/>
          <w:szCs w:val="22"/>
        </w:rPr>
        <w:t xml:space="preserve">with </w:t>
      </w:r>
      <w:r w:rsidR="005B7DE3">
        <w:rPr>
          <w:rFonts w:asciiTheme="minorHAnsi" w:hAnsiTheme="minorHAnsi" w:cstheme="minorHAnsi"/>
          <w:sz w:val="22"/>
          <w:szCs w:val="22"/>
        </w:rPr>
        <w:t>65</w:t>
      </w:r>
      <w:r w:rsidR="008F3413"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8857AD7" w14:textId="6739ADF2" w:rsidR="004749B3" w:rsidRDefault="004749B3" w:rsidP="006E7F31">
      <w:pPr>
        <w:pStyle w:val="Profil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Completed 12</w:t>
      </w:r>
      <w:r w:rsidRPr="004749B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r w:rsidR="005B7DE3">
        <w:rPr>
          <w:rFonts w:asciiTheme="minorHAnsi" w:hAnsiTheme="minorHAnsi" w:cstheme="minorHAnsi"/>
          <w:sz w:val="22"/>
          <w:szCs w:val="22"/>
        </w:rPr>
        <w:t>M.P.</w:t>
      </w:r>
      <w:r>
        <w:rPr>
          <w:rFonts w:asciiTheme="minorHAnsi" w:hAnsiTheme="minorHAnsi" w:cstheme="minorHAnsi"/>
          <w:sz w:val="22"/>
          <w:szCs w:val="22"/>
        </w:rPr>
        <w:t xml:space="preserve"> Board </w:t>
      </w:r>
      <w:r w:rsidR="008F3413">
        <w:rPr>
          <w:rFonts w:asciiTheme="minorHAnsi" w:hAnsiTheme="minorHAnsi" w:cstheme="minorHAnsi"/>
          <w:sz w:val="22"/>
          <w:szCs w:val="22"/>
        </w:rPr>
        <w:t xml:space="preserve">with </w:t>
      </w:r>
      <w:r w:rsidR="005B7DE3">
        <w:rPr>
          <w:rFonts w:asciiTheme="minorHAnsi" w:hAnsiTheme="minorHAnsi" w:cstheme="minorHAnsi"/>
          <w:sz w:val="22"/>
          <w:szCs w:val="22"/>
        </w:rPr>
        <w:t>54</w:t>
      </w:r>
      <w:r w:rsidR="008F3413"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C64B38" w14:textId="4DB987C4" w:rsidR="004749B3" w:rsidRDefault="004749B3" w:rsidP="006E7F31">
      <w:pPr>
        <w:pStyle w:val="Profil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Completed 10</w:t>
      </w:r>
      <w:r w:rsidRPr="004749B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r w:rsidR="005B7DE3">
        <w:rPr>
          <w:rFonts w:asciiTheme="minorHAnsi" w:hAnsiTheme="minorHAnsi" w:cstheme="minorHAnsi"/>
          <w:sz w:val="22"/>
          <w:szCs w:val="22"/>
        </w:rPr>
        <w:t>M.P.</w:t>
      </w:r>
      <w:r>
        <w:rPr>
          <w:rFonts w:asciiTheme="minorHAnsi" w:hAnsiTheme="minorHAnsi" w:cstheme="minorHAnsi"/>
          <w:sz w:val="22"/>
          <w:szCs w:val="22"/>
        </w:rPr>
        <w:t xml:space="preserve"> Board </w:t>
      </w:r>
      <w:r w:rsidR="008F3413">
        <w:rPr>
          <w:rFonts w:asciiTheme="minorHAnsi" w:hAnsiTheme="minorHAnsi" w:cstheme="minorHAnsi"/>
          <w:sz w:val="22"/>
          <w:szCs w:val="22"/>
        </w:rPr>
        <w:t xml:space="preserve">with </w:t>
      </w:r>
      <w:r w:rsidR="005B7DE3">
        <w:rPr>
          <w:rFonts w:asciiTheme="minorHAnsi" w:hAnsiTheme="minorHAnsi" w:cstheme="minorHAnsi"/>
          <w:sz w:val="22"/>
          <w:szCs w:val="22"/>
        </w:rPr>
        <w:t>53</w:t>
      </w:r>
      <w:r w:rsidR="008F3413">
        <w:rPr>
          <w:rFonts w:asciiTheme="minorHAnsi" w:hAnsiTheme="minorHAnsi" w:cstheme="minorHAnsi"/>
          <w:sz w:val="22"/>
          <w:szCs w:val="22"/>
        </w:rPr>
        <w:t>%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9407744" w14:textId="77777777" w:rsidR="00A162C3" w:rsidRPr="005A0657" w:rsidRDefault="00A162C3" w:rsidP="00A162C3">
      <w:pPr>
        <w:pStyle w:val="Profile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092C2FF7" w14:textId="77777777" w:rsidR="00487D2D" w:rsidRPr="005A0657" w:rsidRDefault="00487D2D" w:rsidP="00487D2D">
      <w:pPr>
        <w:pStyle w:val="Profile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F38DC69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PROFESSIONAL WORK HISTORY</w:t>
      </w:r>
    </w:p>
    <w:p w14:paraId="436CA580" w14:textId="77777777" w:rsidR="00BE591A" w:rsidRPr="005A0657" w:rsidRDefault="00BE591A" w:rsidP="00BE591A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</w:p>
    <w:p w14:paraId="3A15F4FE" w14:textId="70E6075A" w:rsidR="00F27E01" w:rsidRDefault="0021154E" w:rsidP="006E7F31">
      <w:pPr>
        <w:pStyle w:val="BodyTex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lastRenderedPageBreak/>
        <w:t xml:space="preserve">Working as a </w:t>
      </w:r>
      <w:r w:rsidR="005B7DE3">
        <w:rPr>
          <w:rFonts w:asciiTheme="minorHAnsi" w:hAnsiTheme="minorHAnsi" w:cstheme="minorHAnsi"/>
          <w:sz w:val="22"/>
          <w:szCs w:val="22"/>
        </w:rPr>
        <w:t>PHP Developer</w:t>
      </w:r>
      <w:r w:rsidRPr="005A0657">
        <w:rPr>
          <w:rFonts w:asciiTheme="minorHAnsi" w:hAnsiTheme="minorHAnsi" w:cstheme="minorHAnsi"/>
          <w:sz w:val="22"/>
          <w:szCs w:val="22"/>
        </w:rPr>
        <w:t xml:space="preserve"> with </w:t>
      </w:r>
      <w:r w:rsidR="0056657A">
        <w:rPr>
          <w:rFonts w:asciiTheme="minorHAnsi" w:hAnsiTheme="minorHAnsi" w:cstheme="minorHAnsi"/>
          <w:b/>
          <w:sz w:val="22"/>
          <w:szCs w:val="22"/>
        </w:rPr>
        <w:t>CAN</w:t>
      </w:r>
      <w:r w:rsidR="00E6715A">
        <w:rPr>
          <w:rFonts w:asciiTheme="minorHAnsi" w:hAnsiTheme="minorHAnsi" w:cstheme="minorHAnsi"/>
          <w:b/>
          <w:sz w:val="22"/>
          <w:szCs w:val="22"/>
        </w:rPr>
        <w:t xml:space="preserve"> Technologies Pvt Ltd </w:t>
      </w:r>
      <w:r w:rsidR="00E6715A" w:rsidRPr="005A0657">
        <w:rPr>
          <w:rFonts w:asciiTheme="minorHAnsi" w:hAnsiTheme="minorHAnsi" w:cstheme="minorHAnsi"/>
          <w:sz w:val="22"/>
          <w:szCs w:val="22"/>
        </w:rPr>
        <w:t>since</w:t>
      </w:r>
      <w:r w:rsidRPr="005A0657">
        <w:rPr>
          <w:rFonts w:asciiTheme="minorHAnsi" w:hAnsiTheme="minorHAnsi" w:cstheme="minorHAnsi"/>
          <w:sz w:val="22"/>
          <w:szCs w:val="22"/>
        </w:rPr>
        <w:t xml:space="preserve"> </w:t>
      </w:r>
      <w:r w:rsidR="0056657A">
        <w:rPr>
          <w:rFonts w:asciiTheme="minorHAnsi" w:hAnsiTheme="minorHAnsi" w:cstheme="minorHAnsi"/>
          <w:sz w:val="22"/>
          <w:szCs w:val="22"/>
        </w:rPr>
        <w:t>April</w:t>
      </w:r>
      <w:r w:rsidR="00F27E01" w:rsidRPr="005A0657">
        <w:rPr>
          <w:rFonts w:asciiTheme="minorHAnsi" w:hAnsiTheme="minorHAnsi" w:cstheme="minorHAnsi"/>
          <w:sz w:val="22"/>
          <w:szCs w:val="22"/>
        </w:rPr>
        <w:t xml:space="preserve"> 201</w:t>
      </w:r>
      <w:r w:rsidR="00134D3D">
        <w:rPr>
          <w:rFonts w:asciiTheme="minorHAnsi" w:hAnsiTheme="minorHAnsi" w:cstheme="minorHAnsi"/>
          <w:sz w:val="22"/>
          <w:szCs w:val="22"/>
        </w:rPr>
        <w:t>9</w:t>
      </w:r>
      <w:r w:rsidR="00F27E01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2DD91224" w14:textId="47E327F2" w:rsidR="00134D3D" w:rsidRPr="00134D3D" w:rsidRDefault="00134D3D" w:rsidP="00134D3D">
      <w:pPr>
        <w:pStyle w:val="BodyTex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Working as a </w:t>
      </w:r>
      <w:r>
        <w:rPr>
          <w:rFonts w:asciiTheme="minorHAnsi" w:hAnsiTheme="minorHAnsi" w:cstheme="minorHAnsi"/>
          <w:sz w:val="22"/>
          <w:szCs w:val="22"/>
        </w:rPr>
        <w:t>PHP Developer</w:t>
      </w:r>
      <w:r w:rsidRPr="005A0657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b/>
          <w:sz w:val="22"/>
          <w:szCs w:val="22"/>
        </w:rPr>
        <w:t>Your Reputation Consulting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A0657">
        <w:rPr>
          <w:rFonts w:asciiTheme="minorHAnsi" w:hAnsiTheme="minorHAnsi" w:cstheme="minorHAnsi"/>
          <w:sz w:val="22"/>
          <w:szCs w:val="22"/>
        </w:rPr>
        <w:t xml:space="preserve">since </w:t>
      </w:r>
      <w:r>
        <w:rPr>
          <w:rFonts w:asciiTheme="minorHAnsi" w:hAnsiTheme="minorHAnsi" w:cstheme="minorHAnsi"/>
          <w:sz w:val="22"/>
          <w:szCs w:val="22"/>
        </w:rPr>
        <w:t>April</w:t>
      </w:r>
      <w:r w:rsidRPr="005A0657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5A0657">
        <w:rPr>
          <w:rFonts w:asciiTheme="minorHAnsi" w:hAnsiTheme="minorHAnsi" w:cstheme="minorHAnsi"/>
          <w:sz w:val="22"/>
          <w:szCs w:val="22"/>
        </w:rPr>
        <w:t>.</w:t>
      </w:r>
    </w:p>
    <w:p w14:paraId="026FCF2E" w14:textId="744F66BF" w:rsidR="00B85234" w:rsidRPr="0039087F" w:rsidRDefault="005A0657" w:rsidP="00B85234">
      <w:pPr>
        <w:pStyle w:val="BodyTex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I have </w:t>
      </w:r>
      <w:r w:rsidR="001827A4">
        <w:rPr>
          <w:rFonts w:asciiTheme="minorHAnsi" w:hAnsiTheme="minorHAnsi" w:cstheme="minorHAnsi"/>
          <w:sz w:val="22"/>
          <w:szCs w:val="22"/>
        </w:rPr>
        <w:t>3</w:t>
      </w:r>
      <w:r w:rsidRPr="005A0657">
        <w:rPr>
          <w:rFonts w:asciiTheme="minorHAnsi" w:hAnsiTheme="minorHAnsi" w:cstheme="minorHAnsi"/>
          <w:sz w:val="22"/>
          <w:szCs w:val="22"/>
        </w:rPr>
        <w:t xml:space="preserve"> year</w:t>
      </w:r>
      <w:r w:rsidR="001E0E2B">
        <w:rPr>
          <w:rFonts w:asciiTheme="minorHAnsi" w:hAnsiTheme="minorHAnsi" w:cstheme="minorHAnsi"/>
          <w:sz w:val="22"/>
          <w:szCs w:val="22"/>
        </w:rPr>
        <w:t>s of</w:t>
      </w:r>
      <w:r w:rsidRPr="005A0657">
        <w:rPr>
          <w:rFonts w:asciiTheme="minorHAnsi" w:hAnsiTheme="minorHAnsi" w:cstheme="minorHAnsi"/>
          <w:sz w:val="22"/>
          <w:szCs w:val="22"/>
        </w:rPr>
        <w:t xml:space="preserve"> experience </w:t>
      </w:r>
      <w:r w:rsidR="00134D3D">
        <w:rPr>
          <w:rFonts w:asciiTheme="minorHAnsi" w:hAnsiTheme="minorHAnsi" w:cstheme="minorHAnsi"/>
          <w:sz w:val="22"/>
          <w:szCs w:val="22"/>
        </w:rPr>
        <w:t>as a PHP developer.</w:t>
      </w:r>
    </w:p>
    <w:p w14:paraId="166BD77A" w14:textId="77777777" w:rsidR="00FF4264" w:rsidRPr="005A0657" w:rsidRDefault="00FF4264" w:rsidP="006218DF">
      <w:pPr>
        <w:spacing w:line="228" w:lineRule="auto"/>
        <w:ind w:left="360"/>
        <w:jc w:val="both"/>
        <w:rPr>
          <w:rFonts w:asciiTheme="minorHAnsi" w:hAnsiTheme="minorHAnsi" w:cstheme="minorHAnsi"/>
          <w:color w:val="00000A"/>
          <w:sz w:val="22"/>
          <w:szCs w:val="22"/>
          <w:shd w:val="clear" w:color="auto" w:fill="FFFFFF"/>
        </w:rPr>
      </w:pPr>
    </w:p>
    <w:p w14:paraId="42362CE7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RECENT PROJECTS</w:t>
      </w:r>
    </w:p>
    <w:p w14:paraId="336572A2" w14:textId="77777777" w:rsidR="00F27E01" w:rsidRDefault="00E34B01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ORGANIZATION: CAN TECHNOLOGIES PVT.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A0657">
        <w:rPr>
          <w:rFonts w:asciiTheme="minorHAnsi" w:hAnsiTheme="minorHAnsi" w:cstheme="minorHAnsi"/>
          <w:b/>
          <w:sz w:val="22"/>
          <w:szCs w:val="22"/>
        </w:rPr>
        <w:t>LTD.</w:t>
      </w:r>
    </w:p>
    <w:p w14:paraId="55EB8D16" w14:textId="663A286B" w:rsidR="00024AD0" w:rsidRPr="005A0657" w:rsidRDefault="00024AD0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Name: </w:t>
      </w:r>
      <w:r w:rsidR="0039087F">
        <w:rPr>
          <w:rFonts w:asciiTheme="minorHAnsi" w:hAnsiTheme="minorHAnsi" w:cstheme="minorHAnsi"/>
          <w:sz w:val="22"/>
          <w:szCs w:val="22"/>
        </w:rPr>
        <w:t>balbirpunj.in</w:t>
      </w:r>
    </w:p>
    <w:p w14:paraId="489075D6" w14:textId="04847842" w:rsidR="00332BA2" w:rsidRPr="005A0657" w:rsidRDefault="00A43BC4" w:rsidP="00332BA2">
      <w:p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 xml:space="preserve">Assigned Role: </w:t>
      </w:r>
      <w:r w:rsidR="0039087F">
        <w:rPr>
          <w:rFonts w:asciiTheme="minorHAnsi" w:hAnsiTheme="minorHAnsi" w:cstheme="minorHAnsi"/>
          <w:sz w:val="22"/>
          <w:szCs w:val="22"/>
        </w:rPr>
        <w:t>PHP Developer</w:t>
      </w:r>
    </w:p>
    <w:p w14:paraId="69055B58" w14:textId="77777777" w:rsidR="00F27E01" w:rsidRPr="005A0657" w:rsidRDefault="00F27E01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D8E3F8D" w14:textId="77777777" w:rsidR="00F27E01" w:rsidRPr="005A0657" w:rsidRDefault="00E34B01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Description:</w:t>
      </w:r>
    </w:p>
    <w:p w14:paraId="2528AC03" w14:textId="0A0E0CA6" w:rsidR="00F27E01" w:rsidRPr="005A0657" w:rsidRDefault="0039087F" w:rsidP="00BE2985">
      <w:pPr>
        <w:jc w:val="both"/>
        <w:rPr>
          <w:rFonts w:asciiTheme="minorHAnsi" w:hAnsiTheme="minorHAnsi" w:cstheme="minorHAnsi"/>
          <w:color w:val="1D1C1D"/>
          <w:sz w:val="23"/>
          <w:szCs w:val="23"/>
          <w:shd w:val="clear" w:color="auto" w:fill="F8F8F8"/>
        </w:rPr>
      </w:pPr>
      <w:r>
        <w:rPr>
          <w:rFonts w:asciiTheme="minorHAnsi" w:hAnsiTheme="minorHAnsi" w:cstheme="minorHAnsi"/>
          <w:b/>
          <w:color w:val="1D1C1D"/>
          <w:sz w:val="23"/>
          <w:szCs w:val="23"/>
          <w:shd w:val="clear" w:color="auto" w:fill="F8F8F8"/>
        </w:rPr>
        <w:t>Balbirpunj.in website basically made for uploaded article. Mr. Balbir sir can upload article in Hindi and English language on to website for trending topics.</w:t>
      </w:r>
    </w:p>
    <w:p w14:paraId="245BB3E0" w14:textId="77777777" w:rsidR="00A43BC4" w:rsidRPr="005A0657" w:rsidRDefault="00A43BC4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D106879" w14:textId="77777777" w:rsidR="00F27E01" w:rsidRPr="005A0657" w:rsidRDefault="005B0F0F" w:rsidP="00BE2985">
      <w:p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984CA77" w14:textId="7F6DF890" w:rsidR="005B0F0F" w:rsidRDefault="005B0F0F" w:rsidP="005B0F0F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Creating </w:t>
      </w:r>
      <w:r w:rsidR="00701781">
        <w:rPr>
          <w:rFonts w:asciiTheme="minorHAnsi" w:hAnsiTheme="minorHAnsi" w:cstheme="minorHAnsi"/>
          <w:sz w:val="22"/>
          <w:szCs w:val="22"/>
        </w:rPr>
        <w:t>website into PHP module</w:t>
      </w:r>
      <w:r w:rsidRPr="005A0657">
        <w:rPr>
          <w:rFonts w:asciiTheme="minorHAnsi" w:hAnsiTheme="minorHAnsi" w:cstheme="minorHAnsi"/>
          <w:sz w:val="22"/>
          <w:szCs w:val="22"/>
        </w:rPr>
        <w:t>.</w:t>
      </w:r>
    </w:p>
    <w:p w14:paraId="66580F45" w14:textId="5C6BC90B" w:rsidR="00247A8E" w:rsidRPr="00247A8E" w:rsidRDefault="00701781" w:rsidP="008E273D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>Using MySQL database for database application</w:t>
      </w:r>
      <w:r w:rsidR="00247A8E">
        <w:rPr>
          <w:sz w:val="22"/>
          <w:szCs w:val="22"/>
        </w:rPr>
        <w:t>.</w:t>
      </w:r>
    </w:p>
    <w:p w14:paraId="5B4EB450" w14:textId="60E502CD" w:rsidR="00247A8E" w:rsidRPr="00247A8E" w:rsidRDefault="00FA35C8" w:rsidP="008E273D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4AD0">
        <w:rPr>
          <w:rFonts w:asciiTheme="minorHAnsi" w:hAnsiTheme="minorHAnsi" w:cstheme="minorHAnsi"/>
          <w:sz w:val="22"/>
          <w:szCs w:val="22"/>
        </w:rPr>
        <w:t>Responsible</w:t>
      </w:r>
      <w:r w:rsidR="00701781">
        <w:rPr>
          <w:rFonts w:asciiTheme="minorHAnsi" w:hAnsiTheme="minorHAnsi" w:cstheme="minorHAnsi"/>
          <w:sz w:val="22"/>
          <w:szCs w:val="22"/>
        </w:rPr>
        <w:t xml:space="preserve"> Mobile Friendly website by using </w:t>
      </w:r>
      <w:r w:rsidR="00BA5844">
        <w:rPr>
          <w:rFonts w:asciiTheme="minorHAnsi" w:hAnsiTheme="minorHAnsi" w:cstheme="minorHAnsi"/>
          <w:sz w:val="22"/>
          <w:szCs w:val="22"/>
        </w:rPr>
        <w:t>jQuery</w:t>
      </w:r>
      <w:r w:rsidR="00701781">
        <w:rPr>
          <w:rFonts w:asciiTheme="minorHAnsi" w:hAnsiTheme="minorHAnsi" w:cstheme="minorHAnsi"/>
          <w:sz w:val="22"/>
          <w:szCs w:val="22"/>
        </w:rPr>
        <w:t>.</w:t>
      </w:r>
    </w:p>
    <w:p w14:paraId="2C12B4EA" w14:textId="6E009CA9" w:rsidR="003F32E8" w:rsidRDefault="00701781" w:rsidP="00D11E4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Admin </w:t>
      </w:r>
      <w:r w:rsidR="00BA5844">
        <w:rPr>
          <w:rFonts w:asciiTheme="minorHAnsi" w:hAnsiTheme="minorHAnsi" w:cstheme="minorHAnsi"/>
          <w:sz w:val="22"/>
          <w:szCs w:val="22"/>
        </w:rPr>
        <w:t>Panel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91790">
        <w:rPr>
          <w:rFonts w:asciiTheme="minorHAnsi" w:hAnsiTheme="minorHAnsi" w:cstheme="minorHAnsi"/>
          <w:sz w:val="22"/>
          <w:szCs w:val="22"/>
        </w:rPr>
        <w:t>for</w:t>
      </w:r>
      <w:r>
        <w:rPr>
          <w:rFonts w:asciiTheme="minorHAnsi" w:hAnsiTheme="minorHAnsi" w:cstheme="minorHAnsi"/>
          <w:sz w:val="22"/>
          <w:szCs w:val="22"/>
        </w:rPr>
        <w:t xml:space="preserve"> Manage and upload article.</w:t>
      </w:r>
    </w:p>
    <w:p w14:paraId="0E5BD7F4" w14:textId="77777777" w:rsidR="00701781" w:rsidRPr="00701781" w:rsidRDefault="00701781" w:rsidP="00701781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64B34F4B" w14:textId="718EE162" w:rsidR="00D11E4C" w:rsidRPr="005A0657" w:rsidRDefault="00D11E4C" w:rsidP="00D11E4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Project Name</w:t>
      </w:r>
      <w:r w:rsidRPr="005A0657">
        <w:rPr>
          <w:rFonts w:asciiTheme="minorHAnsi" w:hAnsiTheme="minorHAnsi" w:cstheme="minorHAnsi"/>
          <w:sz w:val="22"/>
          <w:szCs w:val="22"/>
        </w:rPr>
        <w:t xml:space="preserve">: </w:t>
      </w:r>
      <w:r w:rsidR="00701781">
        <w:rPr>
          <w:rFonts w:asciiTheme="minorHAnsi" w:hAnsiTheme="minorHAnsi" w:cstheme="minorHAnsi"/>
          <w:sz w:val="22"/>
          <w:szCs w:val="22"/>
        </w:rPr>
        <w:t xml:space="preserve">Asha IVF </w:t>
      </w:r>
    </w:p>
    <w:p w14:paraId="4DF5EBBA" w14:textId="12F6FF4D" w:rsidR="00332BA2" w:rsidRPr="005A0657" w:rsidRDefault="00D11E4C" w:rsidP="00332BA2">
      <w:p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>Assigned Role</w:t>
      </w:r>
      <w:r w:rsidRPr="005A0657">
        <w:rPr>
          <w:rFonts w:asciiTheme="minorHAnsi" w:eastAsia="MS Mincho" w:hAnsiTheme="minorHAnsi" w:cstheme="minorHAnsi"/>
          <w:sz w:val="22"/>
          <w:szCs w:val="22"/>
        </w:rPr>
        <w:t xml:space="preserve">: </w:t>
      </w:r>
      <w:r w:rsidR="00701781">
        <w:rPr>
          <w:rFonts w:asciiTheme="minorHAnsi" w:hAnsiTheme="minorHAnsi" w:cstheme="minorHAnsi"/>
          <w:sz w:val="22"/>
          <w:szCs w:val="22"/>
        </w:rPr>
        <w:t>Web Developer</w:t>
      </w:r>
    </w:p>
    <w:p w14:paraId="6E612598" w14:textId="77777777" w:rsidR="00D11E4C" w:rsidRPr="005A0657" w:rsidRDefault="00D11E4C" w:rsidP="00D11E4C">
      <w:pPr>
        <w:jc w:val="both"/>
        <w:rPr>
          <w:rFonts w:asciiTheme="minorHAnsi" w:eastAsia="MS Mincho" w:hAnsiTheme="minorHAnsi" w:cstheme="minorHAnsi"/>
          <w:sz w:val="22"/>
          <w:szCs w:val="22"/>
        </w:rPr>
      </w:pPr>
    </w:p>
    <w:p w14:paraId="1FEC2F0F" w14:textId="77777777" w:rsidR="00024AD0" w:rsidRDefault="000420F1" w:rsidP="00024AD0">
      <w:pPr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>Project Description:</w:t>
      </w:r>
      <w:r w:rsidR="00024AD0">
        <w:rPr>
          <w:rFonts w:asciiTheme="minorHAnsi" w:eastAsia="MS Mincho" w:hAnsiTheme="minorHAnsi" w:cstheme="minorHAnsi"/>
          <w:b/>
          <w:sz w:val="22"/>
          <w:szCs w:val="22"/>
        </w:rPr>
        <w:t xml:space="preserve"> </w:t>
      </w:r>
    </w:p>
    <w:p w14:paraId="282CA115" w14:textId="3AD6D31F" w:rsidR="003F32E8" w:rsidRPr="00024AD0" w:rsidRDefault="00701781" w:rsidP="00024AD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 xml:space="preserve">Asha IVF website basically for collecting information about IVF Treatment and find </w:t>
      </w:r>
      <w:r w:rsidR="00BA5844">
        <w:rPr>
          <w:rFonts w:asciiTheme="minorHAnsi" w:eastAsia="MS Mincho" w:hAnsiTheme="minorHAnsi" w:cstheme="minorHAnsi"/>
          <w:sz w:val="22"/>
          <w:szCs w:val="22"/>
        </w:rPr>
        <w:t>their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solution</w:t>
      </w:r>
      <w:r w:rsidR="00BA5844">
        <w:rPr>
          <w:rFonts w:asciiTheme="minorHAnsi" w:eastAsia="MS Mincho" w:hAnsiTheme="minorHAnsi" w:cstheme="minorHAnsi"/>
          <w:sz w:val="22"/>
          <w:szCs w:val="22"/>
        </w:rPr>
        <w:t>s by Dr. Asha. You can contact to Dr Asha by this website.</w:t>
      </w:r>
    </w:p>
    <w:p w14:paraId="532C6025" w14:textId="77777777" w:rsidR="00D11E4C" w:rsidRPr="005A0657" w:rsidRDefault="00D11E4C" w:rsidP="00D11E4C">
      <w:p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8714A26" w14:textId="12841E54" w:rsidR="00D515CE" w:rsidRPr="005A0657" w:rsidRDefault="00D515CE" w:rsidP="00D515CE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Creating </w:t>
      </w:r>
      <w:r w:rsidR="00BA5844">
        <w:rPr>
          <w:rFonts w:asciiTheme="minorHAnsi" w:hAnsiTheme="minorHAnsi" w:cstheme="minorHAnsi"/>
          <w:sz w:val="22"/>
          <w:szCs w:val="22"/>
        </w:rPr>
        <w:t>website for collecting information about IVF Treatment</w:t>
      </w:r>
      <w:r w:rsidRPr="005A0657">
        <w:rPr>
          <w:rFonts w:asciiTheme="minorHAnsi" w:hAnsiTheme="minorHAnsi" w:cstheme="minorHAnsi"/>
          <w:sz w:val="22"/>
          <w:szCs w:val="22"/>
        </w:rPr>
        <w:t>.</w:t>
      </w:r>
    </w:p>
    <w:p w14:paraId="5D36846C" w14:textId="4A96E5C1" w:rsidR="00D515CE" w:rsidRPr="005A0657" w:rsidRDefault="00BA5844" w:rsidP="00D515CE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Website into HTML CSS Bootstrap</w:t>
      </w:r>
      <w:r w:rsidR="00D515CE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7E00F593" w14:textId="1B1B1BE7" w:rsidR="00372D76" w:rsidRDefault="00BA5844" w:rsidP="00BA584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Admin Panel in PHP Language</w:t>
      </w:r>
      <w:r w:rsidR="00D515CE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7A0A31A0" w14:textId="77777777" w:rsidR="00591790" w:rsidRPr="00591790" w:rsidRDefault="00591790" w:rsidP="005917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DA1652" w14:textId="18739993" w:rsidR="00D56B03" w:rsidRPr="005A0657" w:rsidRDefault="00591790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 xml:space="preserve">ORGANIZATION: </w:t>
      </w:r>
      <w:r>
        <w:rPr>
          <w:rFonts w:asciiTheme="minorHAnsi" w:hAnsiTheme="minorHAnsi" w:cstheme="minorHAnsi"/>
          <w:b/>
          <w:sz w:val="22"/>
          <w:szCs w:val="22"/>
        </w:rPr>
        <w:t>Your Reputation Consulting Noida</w:t>
      </w:r>
    </w:p>
    <w:p w14:paraId="1A96FC77" w14:textId="27A3F46D" w:rsidR="00BE2985" w:rsidRPr="005A0657" w:rsidRDefault="00BE2985" w:rsidP="00BE298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Project Name</w:t>
      </w:r>
      <w:r w:rsidRPr="005A0657">
        <w:rPr>
          <w:rFonts w:asciiTheme="minorHAnsi" w:hAnsiTheme="minorHAnsi" w:cstheme="minorHAnsi"/>
          <w:sz w:val="22"/>
          <w:szCs w:val="22"/>
        </w:rPr>
        <w:t xml:space="preserve">: </w:t>
      </w:r>
      <w:r w:rsidR="00BA5844">
        <w:rPr>
          <w:rFonts w:asciiTheme="minorHAnsi" w:hAnsiTheme="minorHAnsi" w:cstheme="minorHAnsi"/>
          <w:sz w:val="22"/>
          <w:szCs w:val="22"/>
        </w:rPr>
        <w:t>Nikhil Mercantile</w:t>
      </w:r>
    </w:p>
    <w:p w14:paraId="2D602F4F" w14:textId="3B000166" w:rsidR="00F16384" w:rsidRPr="005A0657" w:rsidRDefault="00BE2985" w:rsidP="00BE2985">
      <w:p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>Assigned Role</w:t>
      </w:r>
      <w:r w:rsidR="006E7F31" w:rsidRPr="005A0657">
        <w:rPr>
          <w:rFonts w:asciiTheme="minorHAnsi" w:eastAsia="MS Mincho" w:hAnsiTheme="minorHAnsi" w:cstheme="minorHAnsi"/>
          <w:sz w:val="22"/>
          <w:szCs w:val="22"/>
        </w:rPr>
        <w:t xml:space="preserve">: </w:t>
      </w:r>
      <w:r w:rsidR="00A35D21">
        <w:rPr>
          <w:rFonts w:asciiTheme="minorHAnsi" w:eastAsia="MS Mincho" w:hAnsiTheme="minorHAnsi" w:cstheme="minorHAnsi"/>
          <w:sz w:val="22"/>
          <w:szCs w:val="22"/>
        </w:rPr>
        <w:t>PHP Developer</w:t>
      </w:r>
    </w:p>
    <w:p w14:paraId="5E03A783" w14:textId="77777777" w:rsidR="00D56B03" w:rsidRPr="005A0657" w:rsidRDefault="00D56B03" w:rsidP="00BE2985">
      <w:pPr>
        <w:jc w:val="both"/>
        <w:rPr>
          <w:rFonts w:asciiTheme="minorHAnsi" w:eastAsia="MS Mincho" w:hAnsiTheme="minorHAnsi" w:cstheme="minorHAnsi"/>
          <w:sz w:val="22"/>
          <w:szCs w:val="22"/>
        </w:rPr>
      </w:pPr>
    </w:p>
    <w:p w14:paraId="4D3E472C" w14:textId="77777777" w:rsidR="00024AD0" w:rsidRDefault="00D56B03" w:rsidP="00D56B03">
      <w:pPr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>Project Description:</w:t>
      </w:r>
    </w:p>
    <w:p w14:paraId="693D431D" w14:textId="07E3EE4D" w:rsidR="00D56B03" w:rsidRPr="005A0657" w:rsidRDefault="00D56B03" w:rsidP="00D56B03">
      <w:p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024AD0">
        <w:rPr>
          <w:rFonts w:asciiTheme="minorHAnsi" w:eastAsia="MS Mincho" w:hAnsiTheme="minorHAnsi" w:cstheme="minorHAnsi"/>
          <w:sz w:val="22"/>
          <w:szCs w:val="22"/>
        </w:rPr>
        <w:t>C</w:t>
      </w:r>
      <w:r w:rsidR="00A35D21">
        <w:rPr>
          <w:rFonts w:asciiTheme="minorHAnsi" w:eastAsia="MS Mincho" w:hAnsiTheme="minorHAnsi" w:cstheme="minorHAnsi"/>
          <w:sz w:val="22"/>
          <w:szCs w:val="22"/>
        </w:rPr>
        <w:t>reate Nikhilmercantile.com website in PHP Language and Make Two Dashboard</w:t>
      </w:r>
      <w:r w:rsidRPr="00024AD0">
        <w:rPr>
          <w:rFonts w:asciiTheme="minorHAnsi" w:eastAsia="MS Mincho" w:hAnsiTheme="minorHAnsi" w:cstheme="minorHAnsi"/>
          <w:sz w:val="22"/>
          <w:szCs w:val="22"/>
        </w:rPr>
        <w:t>.</w:t>
      </w:r>
      <w:r w:rsidR="00A35D21">
        <w:rPr>
          <w:rFonts w:asciiTheme="minorHAnsi" w:eastAsia="MS Mincho" w:hAnsiTheme="minorHAnsi" w:cstheme="minorHAnsi"/>
          <w:sz w:val="22"/>
          <w:szCs w:val="22"/>
        </w:rPr>
        <w:t xml:space="preserve"> One Dashboard </w:t>
      </w:r>
      <w:r w:rsidR="001827A4">
        <w:rPr>
          <w:rFonts w:asciiTheme="minorHAnsi" w:eastAsia="MS Mincho" w:hAnsiTheme="minorHAnsi" w:cstheme="minorHAnsi"/>
          <w:sz w:val="22"/>
          <w:szCs w:val="22"/>
        </w:rPr>
        <w:t>for</w:t>
      </w:r>
      <w:r w:rsidR="00A35D21">
        <w:rPr>
          <w:rFonts w:asciiTheme="minorHAnsi" w:eastAsia="MS Mincho" w:hAnsiTheme="minorHAnsi" w:cstheme="minorHAnsi"/>
          <w:sz w:val="22"/>
          <w:szCs w:val="22"/>
        </w:rPr>
        <w:t xml:space="preserve"> HR And second Dashboard For Upload image, Manage Recipe section and Upload Blog on Website.</w:t>
      </w:r>
    </w:p>
    <w:p w14:paraId="6E44B175" w14:textId="77777777" w:rsidR="00D56B03" w:rsidRPr="005A0657" w:rsidRDefault="00D56B03" w:rsidP="00D56B03">
      <w:pPr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14:paraId="5C58D45B" w14:textId="77777777" w:rsidR="00081691" w:rsidRDefault="00081691" w:rsidP="00C9101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6D794D4" w14:textId="77777777" w:rsidR="00C91017" w:rsidRPr="005A0657" w:rsidRDefault="00C91017" w:rsidP="00C91017">
      <w:p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77566D4" w14:textId="027B7088" w:rsidR="00D515CE" w:rsidRPr="005A0657" w:rsidRDefault="00D515CE" w:rsidP="00D515C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Creating </w:t>
      </w:r>
      <w:r w:rsidR="00A35D21">
        <w:rPr>
          <w:rFonts w:asciiTheme="minorHAnsi" w:hAnsiTheme="minorHAnsi" w:cstheme="minorHAnsi"/>
          <w:sz w:val="22"/>
          <w:szCs w:val="22"/>
        </w:rPr>
        <w:t>Website frontend into HTML CSS Bootstrap and PHP</w:t>
      </w:r>
      <w:r w:rsidRPr="005A0657">
        <w:rPr>
          <w:rFonts w:asciiTheme="minorHAnsi" w:hAnsiTheme="minorHAnsi" w:cstheme="minorHAnsi"/>
          <w:sz w:val="22"/>
          <w:szCs w:val="22"/>
        </w:rPr>
        <w:t>.</w:t>
      </w:r>
    </w:p>
    <w:p w14:paraId="5DF69660" w14:textId="6359C437" w:rsidR="00D515CE" w:rsidRPr="005A0657" w:rsidRDefault="00A35D21" w:rsidP="00D515C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One Dashboard for HR. they can add job and manage job applicatio</w:t>
      </w:r>
      <w:r w:rsidR="00FA35C8">
        <w:rPr>
          <w:rFonts w:asciiTheme="minorHAnsi" w:hAnsiTheme="minorHAnsi" w:cstheme="minorHAnsi"/>
          <w:sz w:val="22"/>
          <w:szCs w:val="22"/>
        </w:rPr>
        <w:t>ns.</w:t>
      </w:r>
    </w:p>
    <w:p w14:paraId="57F3C607" w14:textId="642AF596" w:rsidR="00D515CE" w:rsidRPr="005A0657" w:rsidRDefault="00FA35C8" w:rsidP="00D515C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4AD0">
        <w:rPr>
          <w:rFonts w:asciiTheme="minorHAnsi" w:hAnsiTheme="minorHAnsi" w:cstheme="minorHAnsi"/>
          <w:sz w:val="22"/>
          <w:szCs w:val="22"/>
        </w:rPr>
        <w:t>Responsible</w:t>
      </w:r>
      <w:r>
        <w:rPr>
          <w:rFonts w:asciiTheme="minorHAnsi" w:hAnsiTheme="minorHAnsi" w:cstheme="minorHAnsi"/>
          <w:sz w:val="22"/>
          <w:szCs w:val="22"/>
        </w:rPr>
        <w:t xml:space="preserve"> Mobile Friendly Website</w:t>
      </w:r>
      <w:r w:rsidR="00D515CE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62A727CA" w14:textId="4E8CC72C" w:rsidR="00E6715A" w:rsidRDefault="00FA35C8" w:rsidP="00FA35C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Dashboard for upload image, manage recipe section and upload and manage blog section</w:t>
      </w:r>
      <w:r w:rsidR="00D515CE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09C1C49F" w14:textId="77777777" w:rsidR="00FA35C8" w:rsidRPr="00FA35C8" w:rsidRDefault="00FA35C8" w:rsidP="00FA35C8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41AE67D2" w14:textId="21EAFA30" w:rsidR="005A0657" w:rsidRPr="005A0657" w:rsidRDefault="005A0657" w:rsidP="005A065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t>Project Name</w:t>
      </w:r>
      <w:r w:rsidRPr="005A0657">
        <w:rPr>
          <w:rFonts w:asciiTheme="minorHAnsi" w:hAnsiTheme="minorHAnsi" w:cstheme="minorHAnsi"/>
          <w:sz w:val="22"/>
          <w:szCs w:val="22"/>
        </w:rPr>
        <w:t xml:space="preserve">: </w:t>
      </w:r>
      <w:r w:rsidR="00FA35C8">
        <w:rPr>
          <w:rFonts w:asciiTheme="minorHAnsi" w:hAnsiTheme="minorHAnsi" w:cstheme="minorHAnsi"/>
          <w:sz w:val="22"/>
          <w:szCs w:val="22"/>
        </w:rPr>
        <w:t>Mayom Hospital</w:t>
      </w:r>
    </w:p>
    <w:p w14:paraId="5AD1AB4B" w14:textId="479432E6" w:rsidR="005A0657" w:rsidRPr="005A0657" w:rsidRDefault="005A0657" w:rsidP="005A0657">
      <w:pPr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>Assigned Role</w:t>
      </w:r>
      <w:r w:rsidRPr="005A0657">
        <w:rPr>
          <w:rFonts w:asciiTheme="minorHAnsi" w:eastAsia="MS Mincho" w:hAnsiTheme="minorHAnsi" w:cstheme="minorHAnsi"/>
          <w:sz w:val="22"/>
          <w:szCs w:val="22"/>
        </w:rPr>
        <w:t xml:space="preserve">: </w:t>
      </w:r>
      <w:r w:rsidR="00FA35C8">
        <w:rPr>
          <w:rFonts w:asciiTheme="minorHAnsi" w:hAnsiTheme="minorHAnsi" w:cstheme="minorHAnsi"/>
          <w:sz w:val="22"/>
          <w:szCs w:val="22"/>
        </w:rPr>
        <w:t>PHP Web Developer</w:t>
      </w:r>
    </w:p>
    <w:p w14:paraId="38A54B71" w14:textId="77777777" w:rsidR="005A0657" w:rsidRPr="005A0657" w:rsidRDefault="005A0657" w:rsidP="005A0657">
      <w:pPr>
        <w:jc w:val="both"/>
        <w:rPr>
          <w:rFonts w:asciiTheme="minorHAnsi" w:eastAsia="MS Mincho" w:hAnsiTheme="minorHAnsi" w:cstheme="minorHAnsi"/>
          <w:sz w:val="22"/>
          <w:szCs w:val="22"/>
        </w:rPr>
      </w:pPr>
    </w:p>
    <w:p w14:paraId="384BF6CF" w14:textId="2421ACB7" w:rsidR="005A0657" w:rsidRPr="005A0657" w:rsidRDefault="005A0657" w:rsidP="005A0657">
      <w:p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eastAsia="MS Mincho" w:hAnsiTheme="minorHAnsi" w:cstheme="minorHAnsi"/>
          <w:b/>
          <w:sz w:val="22"/>
          <w:szCs w:val="22"/>
        </w:rPr>
        <w:t xml:space="preserve">Project Description: </w:t>
      </w:r>
      <w:r w:rsidR="00FA35C8">
        <w:rPr>
          <w:rFonts w:asciiTheme="minorHAnsi" w:hAnsiTheme="minorHAnsi" w:cstheme="minorHAnsi"/>
          <w:sz w:val="22"/>
          <w:szCs w:val="22"/>
        </w:rPr>
        <w:t xml:space="preserve">Mayom Hospital in </w:t>
      </w:r>
      <w:r w:rsidR="006478E6">
        <w:rPr>
          <w:rFonts w:asciiTheme="minorHAnsi" w:hAnsiTheme="minorHAnsi" w:cstheme="minorHAnsi"/>
          <w:sz w:val="22"/>
          <w:szCs w:val="22"/>
        </w:rPr>
        <w:t>Gurugram</w:t>
      </w:r>
      <w:r w:rsidR="00FA35C8">
        <w:rPr>
          <w:rFonts w:asciiTheme="minorHAnsi" w:hAnsiTheme="minorHAnsi" w:cstheme="minorHAnsi"/>
          <w:sz w:val="22"/>
          <w:szCs w:val="22"/>
        </w:rPr>
        <w:t xml:space="preserve">. We make website for giving information about mayom hospital and </w:t>
      </w:r>
      <w:r w:rsidR="006478E6">
        <w:rPr>
          <w:rFonts w:asciiTheme="minorHAnsi" w:hAnsiTheme="minorHAnsi" w:cstheme="minorHAnsi"/>
          <w:sz w:val="22"/>
          <w:szCs w:val="22"/>
        </w:rPr>
        <w:t>their doctors who working in this organization. They give ENT treatment by best doctors.</w:t>
      </w:r>
    </w:p>
    <w:p w14:paraId="554824FC" w14:textId="77777777" w:rsidR="005A0657" w:rsidRPr="005A0657" w:rsidRDefault="005A0657" w:rsidP="005A065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BBFC3D1" w14:textId="77777777" w:rsidR="005A0657" w:rsidRPr="005A0657" w:rsidRDefault="005A0657" w:rsidP="005A0657">
      <w:p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b/>
          <w:sz w:val="22"/>
          <w:szCs w:val="22"/>
        </w:rPr>
        <w:lastRenderedPageBreak/>
        <w:t>Responsibilities:</w:t>
      </w:r>
    </w:p>
    <w:p w14:paraId="16C814D3" w14:textId="5F2494FD" w:rsidR="005A0657" w:rsidRPr="005A0657" w:rsidRDefault="005A0657" w:rsidP="005A065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 xml:space="preserve">Creating </w:t>
      </w:r>
      <w:r w:rsidR="006478E6">
        <w:rPr>
          <w:rFonts w:asciiTheme="minorHAnsi" w:hAnsiTheme="minorHAnsi" w:cstheme="minorHAnsi"/>
          <w:sz w:val="22"/>
          <w:szCs w:val="22"/>
        </w:rPr>
        <w:t>website for mayom hospital and ENT Gurugram.</w:t>
      </w:r>
    </w:p>
    <w:p w14:paraId="14D3ABB6" w14:textId="373B0F06" w:rsidR="005A0657" w:rsidRPr="005A0657" w:rsidRDefault="006478E6" w:rsidP="005A065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PHP language use in both websites</w:t>
      </w:r>
      <w:r w:rsidR="005A0657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176F1C6B" w14:textId="2F5781B4" w:rsidR="005A0657" w:rsidRPr="005A0657" w:rsidRDefault="006478E6" w:rsidP="005A065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create admin panel for taking appointment and posting blog on website</w:t>
      </w:r>
      <w:r w:rsidR="005A0657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65F7729C" w14:textId="3A24DDDF" w:rsidR="009D5EA6" w:rsidRPr="006478E6" w:rsidRDefault="006478E6" w:rsidP="009D5EA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>Responsible for Mobile</w:t>
      </w:r>
      <w:r>
        <w:rPr>
          <w:rFonts w:asciiTheme="minorHAnsi" w:hAnsiTheme="minorHAnsi" w:cstheme="minorHAnsi"/>
          <w:sz w:val="22"/>
          <w:szCs w:val="22"/>
        </w:rPr>
        <w:t xml:space="preserve"> friendly website</w:t>
      </w:r>
      <w:r w:rsidR="005A0657" w:rsidRPr="005A0657">
        <w:rPr>
          <w:rFonts w:asciiTheme="minorHAnsi" w:hAnsiTheme="minorHAnsi" w:cstheme="minorHAnsi"/>
          <w:sz w:val="22"/>
          <w:szCs w:val="22"/>
        </w:rPr>
        <w:t>.</w:t>
      </w:r>
    </w:p>
    <w:p w14:paraId="7A82FC48" w14:textId="77777777" w:rsidR="009D5EA6" w:rsidRPr="009D5EA6" w:rsidRDefault="009D5EA6" w:rsidP="006478E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02B06B" w14:textId="77777777" w:rsidR="00FF4264" w:rsidRPr="005A0657" w:rsidRDefault="00E34B01" w:rsidP="006218DF">
      <w:pPr>
        <w:pStyle w:val="Heading3"/>
        <w:pBdr>
          <w:bottom w:val="single" w:sz="4" w:space="1" w:color="auto"/>
        </w:pBdr>
        <w:shd w:val="clear" w:color="auto" w:fill="FFFFFF"/>
        <w:spacing w:before="160"/>
        <w:jc w:val="both"/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</w:pPr>
      <w:r w:rsidRPr="005A0657">
        <w:rPr>
          <w:rFonts w:asciiTheme="minorHAnsi" w:hAnsiTheme="minorHAnsi" w:cstheme="minorHAnsi"/>
          <w:bCs w:val="0"/>
          <w:color w:val="auto"/>
          <w:sz w:val="24"/>
          <w:shd w:val="clear" w:color="auto" w:fill="auto"/>
        </w:rPr>
        <w:t>PERSONAL DETAILS</w:t>
      </w:r>
    </w:p>
    <w:p w14:paraId="3336F328" w14:textId="77777777" w:rsidR="00541442" w:rsidRPr="005A0657" w:rsidRDefault="00541442" w:rsidP="00541442">
      <w:pPr>
        <w:rPr>
          <w:rFonts w:asciiTheme="minorHAnsi" w:hAnsiTheme="minorHAnsi" w:cstheme="minorHAnsi"/>
          <w:sz w:val="22"/>
          <w:szCs w:val="22"/>
        </w:rPr>
      </w:pPr>
    </w:p>
    <w:p w14:paraId="5E1B09CA" w14:textId="33608875" w:rsidR="00FF4264" w:rsidRPr="005A0657" w:rsidRDefault="00134D3D" w:rsidP="006F291A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Father</w:t>
      </w:r>
      <w:r w:rsidR="00541442" w:rsidRPr="005A0657">
        <w:rPr>
          <w:rFonts w:asciiTheme="minorHAnsi" w:hAnsiTheme="minorHAnsi" w:cstheme="minorHAnsi"/>
          <w:sz w:val="22"/>
          <w:szCs w:val="22"/>
        </w:rPr>
        <w:t xml:space="preserve"> Name </w:t>
      </w:r>
      <w:r w:rsidR="00541442" w:rsidRPr="005A0657">
        <w:rPr>
          <w:rFonts w:asciiTheme="minorHAnsi" w:hAnsiTheme="minorHAnsi" w:cstheme="minorHAnsi"/>
          <w:sz w:val="22"/>
          <w:szCs w:val="22"/>
        </w:rPr>
        <w:tab/>
      </w:r>
      <w:r w:rsidR="00541442" w:rsidRPr="005A0657">
        <w:rPr>
          <w:rFonts w:asciiTheme="minorHAnsi" w:hAnsiTheme="minorHAnsi" w:cstheme="minorHAnsi"/>
          <w:sz w:val="22"/>
          <w:szCs w:val="22"/>
        </w:rPr>
        <w:tab/>
      </w:r>
      <w:r w:rsidR="00213CD9" w:rsidRPr="005A0657">
        <w:rPr>
          <w:rFonts w:asciiTheme="minorHAnsi" w:hAnsiTheme="minorHAnsi" w:cstheme="minorHAnsi"/>
          <w:sz w:val="22"/>
          <w:szCs w:val="22"/>
        </w:rPr>
        <w:t xml:space="preserve">:  </w:t>
      </w:r>
      <w:r w:rsidR="00FF4264" w:rsidRPr="005A0657">
        <w:rPr>
          <w:rFonts w:asciiTheme="minorHAnsi" w:hAnsiTheme="minorHAnsi" w:cstheme="minorHAnsi"/>
          <w:sz w:val="22"/>
          <w:szCs w:val="22"/>
        </w:rPr>
        <w:t>Mr.</w:t>
      </w:r>
      <w:r>
        <w:rPr>
          <w:rFonts w:asciiTheme="minorHAnsi" w:hAnsiTheme="minorHAnsi" w:cstheme="minorHAnsi"/>
          <w:sz w:val="22"/>
          <w:szCs w:val="22"/>
        </w:rPr>
        <w:t xml:space="preserve"> Krishan Kumar Katiyar</w:t>
      </w:r>
    </w:p>
    <w:p w14:paraId="4E53766E" w14:textId="5F59AF69" w:rsidR="00FF4264" w:rsidRPr="005A0657" w:rsidRDefault="00541442" w:rsidP="006F291A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>Date of Birth</w:t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="00213CD9" w:rsidRPr="005A0657">
        <w:rPr>
          <w:rFonts w:asciiTheme="minorHAnsi" w:hAnsiTheme="minorHAnsi" w:cstheme="minorHAnsi"/>
          <w:sz w:val="22"/>
          <w:szCs w:val="22"/>
        </w:rPr>
        <w:t xml:space="preserve">:  </w:t>
      </w:r>
      <w:r w:rsidR="00134D3D">
        <w:rPr>
          <w:rFonts w:asciiTheme="minorHAnsi" w:hAnsiTheme="minorHAnsi" w:cstheme="minorHAnsi"/>
          <w:sz w:val="22"/>
          <w:szCs w:val="22"/>
        </w:rPr>
        <w:t>04</w:t>
      </w:r>
      <w:r w:rsidR="00024AD0">
        <w:rPr>
          <w:rFonts w:asciiTheme="minorHAnsi" w:hAnsiTheme="minorHAnsi" w:cstheme="minorHAnsi"/>
          <w:sz w:val="22"/>
          <w:szCs w:val="22"/>
        </w:rPr>
        <w:t>-</w:t>
      </w:r>
      <w:r w:rsidR="00134D3D">
        <w:rPr>
          <w:rFonts w:asciiTheme="minorHAnsi" w:hAnsiTheme="minorHAnsi" w:cstheme="minorHAnsi"/>
          <w:sz w:val="22"/>
          <w:szCs w:val="22"/>
        </w:rPr>
        <w:t>Sep</w:t>
      </w:r>
      <w:r w:rsidR="00024AD0">
        <w:rPr>
          <w:rFonts w:asciiTheme="minorHAnsi" w:hAnsiTheme="minorHAnsi" w:cstheme="minorHAnsi"/>
          <w:sz w:val="22"/>
          <w:szCs w:val="22"/>
        </w:rPr>
        <w:t>-1995</w:t>
      </w:r>
    </w:p>
    <w:p w14:paraId="72F330F3" w14:textId="77777777" w:rsidR="00541442" w:rsidRPr="005A0657" w:rsidRDefault="00541442" w:rsidP="006F291A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>Languages Known</w:t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="00213CD9" w:rsidRPr="005A0657">
        <w:rPr>
          <w:rFonts w:asciiTheme="minorHAnsi" w:hAnsiTheme="minorHAnsi" w:cstheme="minorHAnsi"/>
          <w:sz w:val="22"/>
          <w:szCs w:val="22"/>
        </w:rPr>
        <w:t xml:space="preserve">:  </w:t>
      </w:r>
      <w:r w:rsidR="00372D76" w:rsidRPr="005A0657">
        <w:rPr>
          <w:rFonts w:asciiTheme="minorHAnsi" w:hAnsiTheme="minorHAnsi" w:cstheme="minorHAnsi"/>
          <w:sz w:val="22"/>
          <w:szCs w:val="22"/>
        </w:rPr>
        <w:t xml:space="preserve">English, Hindi </w:t>
      </w:r>
    </w:p>
    <w:p w14:paraId="76A9D60E" w14:textId="77777777" w:rsidR="00FF4264" w:rsidRPr="005A0657" w:rsidRDefault="00FF4264" w:rsidP="006F291A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>Nationality</w:t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="00213CD9" w:rsidRPr="005A0657">
        <w:rPr>
          <w:rFonts w:asciiTheme="minorHAnsi" w:hAnsiTheme="minorHAnsi" w:cstheme="minorHAnsi"/>
          <w:sz w:val="22"/>
          <w:szCs w:val="22"/>
        </w:rPr>
        <w:t xml:space="preserve">:  </w:t>
      </w:r>
      <w:r w:rsidRPr="005A0657">
        <w:rPr>
          <w:rFonts w:asciiTheme="minorHAnsi" w:hAnsiTheme="minorHAnsi" w:cstheme="minorHAnsi"/>
          <w:sz w:val="22"/>
          <w:szCs w:val="22"/>
        </w:rPr>
        <w:t>Indian</w:t>
      </w:r>
    </w:p>
    <w:p w14:paraId="6C85D9FC" w14:textId="4532261D" w:rsidR="00FF4264" w:rsidRPr="005A0657" w:rsidRDefault="00FF4264" w:rsidP="006F291A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5A0657">
        <w:rPr>
          <w:rFonts w:asciiTheme="minorHAnsi" w:hAnsiTheme="minorHAnsi" w:cstheme="minorHAnsi"/>
          <w:sz w:val="22"/>
          <w:szCs w:val="22"/>
        </w:rPr>
        <w:t>Marital Status</w:t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Pr="005A0657">
        <w:rPr>
          <w:rFonts w:asciiTheme="minorHAnsi" w:hAnsiTheme="minorHAnsi" w:cstheme="minorHAnsi"/>
          <w:sz w:val="22"/>
          <w:szCs w:val="22"/>
        </w:rPr>
        <w:tab/>
      </w:r>
      <w:r w:rsidR="00213CD9" w:rsidRPr="005A0657">
        <w:rPr>
          <w:rFonts w:asciiTheme="minorHAnsi" w:hAnsiTheme="minorHAnsi" w:cstheme="minorHAnsi"/>
          <w:sz w:val="22"/>
          <w:szCs w:val="22"/>
        </w:rPr>
        <w:t xml:space="preserve">:  </w:t>
      </w:r>
      <w:r w:rsidR="00134D3D">
        <w:rPr>
          <w:rFonts w:asciiTheme="minorHAnsi" w:hAnsiTheme="minorHAnsi" w:cstheme="minorHAnsi"/>
          <w:sz w:val="22"/>
          <w:szCs w:val="22"/>
        </w:rPr>
        <w:t>Unm</w:t>
      </w:r>
      <w:r w:rsidR="00024AD0">
        <w:rPr>
          <w:rFonts w:asciiTheme="minorHAnsi" w:hAnsiTheme="minorHAnsi" w:cstheme="minorHAnsi"/>
          <w:sz w:val="22"/>
          <w:szCs w:val="22"/>
        </w:rPr>
        <w:t>arrie</w:t>
      </w:r>
      <w:r w:rsidR="00134D3D">
        <w:rPr>
          <w:rFonts w:asciiTheme="minorHAnsi" w:hAnsiTheme="minorHAnsi" w:cstheme="minorHAnsi"/>
          <w:sz w:val="22"/>
          <w:szCs w:val="22"/>
        </w:rPr>
        <w:t>d</w:t>
      </w:r>
    </w:p>
    <w:p w14:paraId="66087EF9" w14:textId="11754508" w:rsidR="006F291A" w:rsidRDefault="006F291A" w:rsidP="00131464">
      <w:pPr>
        <w:pStyle w:val="ListParagraph"/>
        <w:numPr>
          <w:ilvl w:val="0"/>
          <w:numId w:val="23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E34B01">
        <w:rPr>
          <w:rFonts w:asciiTheme="minorHAnsi" w:hAnsiTheme="minorHAnsi" w:cstheme="minorHAnsi"/>
          <w:sz w:val="22"/>
          <w:szCs w:val="22"/>
        </w:rPr>
        <w:t>Email</w:t>
      </w:r>
      <w:r w:rsidRPr="00E34B01">
        <w:rPr>
          <w:rFonts w:asciiTheme="minorHAnsi" w:hAnsiTheme="minorHAnsi" w:cstheme="minorHAnsi"/>
          <w:sz w:val="22"/>
          <w:szCs w:val="22"/>
        </w:rPr>
        <w:tab/>
      </w:r>
      <w:r w:rsidRPr="00E34B01">
        <w:rPr>
          <w:rFonts w:asciiTheme="minorHAnsi" w:hAnsiTheme="minorHAnsi" w:cstheme="minorHAnsi"/>
          <w:sz w:val="22"/>
          <w:szCs w:val="22"/>
        </w:rPr>
        <w:tab/>
      </w:r>
      <w:r w:rsidRPr="00E34B01">
        <w:rPr>
          <w:rFonts w:asciiTheme="minorHAnsi" w:hAnsiTheme="minorHAnsi" w:cstheme="minorHAnsi"/>
          <w:sz w:val="22"/>
          <w:szCs w:val="22"/>
        </w:rPr>
        <w:tab/>
        <w:t>:</w:t>
      </w:r>
      <w:r w:rsidR="00D02F45" w:rsidRPr="00E34B01">
        <w:rPr>
          <w:rFonts w:asciiTheme="minorHAnsi" w:hAnsiTheme="minorHAnsi" w:cstheme="minorHAnsi"/>
          <w:sz w:val="22"/>
          <w:szCs w:val="22"/>
        </w:rPr>
        <w:t xml:space="preserve"> </w:t>
      </w:r>
      <w:r w:rsidR="00024AD0" w:rsidRPr="00E34B01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134D3D" w:rsidRPr="00DA6984">
          <w:rPr>
            <w:rStyle w:val="Hyperlink"/>
            <w:rFonts w:asciiTheme="minorHAnsi" w:hAnsiTheme="minorHAnsi" w:cstheme="minorHAnsi"/>
          </w:rPr>
          <w:t>kaminikatiyar8@gmail.com</w:t>
        </w:r>
      </w:hyperlink>
      <w:r w:rsidR="00024AD0" w:rsidRPr="00E34B01">
        <w:rPr>
          <w:rFonts w:asciiTheme="minorHAnsi" w:hAnsiTheme="minorHAnsi" w:cstheme="minorHAnsi"/>
        </w:rPr>
        <w:t xml:space="preserve"> </w:t>
      </w:r>
      <w:r w:rsidRPr="00E34B01">
        <w:rPr>
          <w:rFonts w:asciiTheme="minorHAnsi" w:hAnsiTheme="minorHAnsi" w:cstheme="minorHAnsi"/>
          <w:sz w:val="22"/>
          <w:szCs w:val="22"/>
        </w:rPr>
        <w:tab/>
      </w:r>
      <w:r w:rsidRPr="00E34B01">
        <w:rPr>
          <w:rFonts w:asciiTheme="minorHAnsi" w:hAnsiTheme="minorHAnsi" w:cstheme="minorHAnsi"/>
          <w:sz w:val="22"/>
          <w:szCs w:val="22"/>
        </w:rPr>
        <w:tab/>
      </w:r>
    </w:p>
    <w:sectPr w:rsidR="006F291A" w:rsidSect="00E67737">
      <w:footerReference w:type="default" r:id="rId9"/>
      <w:pgSz w:w="12240" w:h="15840"/>
      <w:pgMar w:top="720" w:right="720" w:bottom="720" w:left="720" w:header="100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8AD8" w14:textId="77777777" w:rsidR="00AF61EA" w:rsidRDefault="00AF61EA" w:rsidP="00670FCF">
      <w:r>
        <w:separator/>
      </w:r>
    </w:p>
  </w:endnote>
  <w:endnote w:type="continuationSeparator" w:id="0">
    <w:p w14:paraId="7EB99574" w14:textId="77777777" w:rsidR="00AF61EA" w:rsidRDefault="00AF61EA" w:rsidP="0067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8BEE" w14:textId="77777777" w:rsidR="00897E7C" w:rsidRDefault="00897E7C" w:rsidP="00897E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29F2" w14:textId="77777777" w:rsidR="00AF61EA" w:rsidRDefault="00AF61EA" w:rsidP="00670FCF">
      <w:r>
        <w:separator/>
      </w:r>
    </w:p>
  </w:footnote>
  <w:footnote w:type="continuationSeparator" w:id="0">
    <w:p w14:paraId="43D1505B" w14:textId="77777777" w:rsidR="00AF61EA" w:rsidRDefault="00AF61EA" w:rsidP="00670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 w15:restartNumberingAfterBreak="0">
    <w:nsid w:val="146D5CCD"/>
    <w:multiLevelType w:val="hybridMultilevel"/>
    <w:tmpl w:val="D7E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5AEC"/>
    <w:multiLevelType w:val="hybridMultilevel"/>
    <w:tmpl w:val="AF4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F76"/>
    <w:multiLevelType w:val="multilevel"/>
    <w:tmpl w:val="7124D8C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11324"/>
    <w:multiLevelType w:val="hybridMultilevel"/>
    <w:tmpl w:val="0BB0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7318E"/>
    <w:multiLevelType w:val="hybridMultilevel"/>
    <w:tmpl w:val="8024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D31C8"/>
    <w:multiLevelType w:val="hybridMultilevel"/>
    <w:tmpl w:val="E204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85069"/>
    <w:multiLevelType w:val="hybridMultilevel"/>
    <w:tmpl w:val="0BA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25264"/>
    <w:multiLevelType w:val="hybridMultilevel"/>
    <w:tmpl w:val="0F98A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0044"/>
    <w:multiLevelType w:val="hybridMultilevel"/>
    <w:tmpl w:val="9C2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50AB"/>
    <w:multiLevelType w:val="hybridMultilevel"/>
    <w:tmpl w:val="0FD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D549F"/>
    <w:multiLevelType w:val="hybridMultilevel"/>
    <w:tmpl w:val="2E5AA2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616DD"/>
    <w:multiLevelType w:val="hybridMultilevel"/>
    <w:tmpl w:val="EE864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F2731"/>
    <w:multiLevelType w:val="hybridMultilevel"/>
    <w:tmpl w:val="71A8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B6F47"/>
    <w:multiLevelType w:val="hybridMultilevel"/>
    <w:tmpl w:val="AC14E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A03EF"/>
    <w:multiLevelType w:val="hybridMultilevel"/>
    <w:tmpl w:val="4AD4FB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050E0C"/>
    <w:multiLevelType w:val="hybridMultilevel"/>
    <w:tmpl w:val="3A36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848D7"/>
    <w:multiLevelType w:val="hybridMultilevel"/>
    <w:tmpl w:val="EF505C3C"/>
    <w:lvl w:ilvl="0" w:tplc="9A8EBD8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92671"/>
    <w:multiLevelType w:val="multilevel"/>
    <w:tmpl w:val="E60622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A5344D"/>
    <w:multiLevelType w:val="hybridMultilevel"/>
    <w:tmpl w:val="48F2F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53880"/>
    <w:multiLevelType w:val="hybridMultilevel"/>
    <w:tmpl w:val="A79C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F08C3"/>
    <w:multiLevelType w:val="hybridMultilevel"/>
    <w:tmpl w:val="2522D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D2E0B"/>
    <w:multiLevelType w:val="hybridMultilevel"/>
    <w:tmpl w:val="4708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23B19"/>
    <w:multiLevelType w:val="hybridMultilevel"/>
    <w:tmpl w:val="CE52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D7B2E"/>
    <w:multiLevelType w:val="multilevel"/>
    <w:tmpl w:val="A86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177734">
    <w:abstractNumId w:val="0"/>
  </w:num>
  <w:num w:numId="2" w16cid:durableId="1991666202">
    <w:abstractNumId w:val="1"/>
  </w:num>
  <w:num w:numId="3" w16cid:durableId="162740664">
    <w:abstractNumId w:val="2"/>
  </w:num>
  <w:num w:numId="4" w16cid:durableId="1843735038">
    <w:abstractNumId w:val="20"/>
  </w:num>
  <w:num w:numId="5" w16cid:durableId="1840852708">
    <w:abstractNumId w:val="5"/>
  </w:num>
  <w:num w:numId="6" w16cid:durableId="467823365">
    <w:abstractNumId w:val="13"/>
  </w:num>
  <w:num w:numId="7" w16cid:durableId="684481487">
    <w:abstractNumId w:val="19"/>
  </w:num>
  <w:num w:numId="8" w16cid:durableId="1177115917">
    <w:abstractNumId w:val="18"/>
  </w:num>
  <w:num w:numId="9" w16cid:durableId="1323504892">
    <w:abstractNumId w:val="15"/>
  </w:num>
  <w:num w:numId="10" w16cid:durableId="617834290">
    <w:abstractNumId w:val="9"/>
  </w:num>
  <w:num w:numId="11" w16cid:durableId="1101267295">
    <w:abstractNumId w:val="11"/>
  </w:num>
  <w:num w:numId="12" w16cid:durableId="1956403992">
    <w:abstractNumId w:val="6"/>
  </w:num>
  <w:num w:numId="13" w16cid:durableId="431318219">
    <w:abstractNumId w:val="23"/>
  </w:num>
  <w:num w:numId="14" w16cid:durableId="334768665">
    <w:abstractNumId w:val="10"/>
  </w:num>
  <w:num w:numId="15" w16cid:durableId="1664311675">
    <w:abstractNumId w:val="16"/>
  </w:num>
  <w:num w:numId="16" w16cid:durableId="1652371809">
    <w:abstractNumId w:val="17"/>
  </w:num>
  <w:num w:numId="17" w16cid:durableId="1727334421">
    <w:abstractNumId w:val="14"/>
  </w:num>
  <w:num w:numId="18" w16cid:durableId="155463023">
    <w:abstractNumId w:val="21"/>
  </w:num>
  <w:num w:numId="19" w16cid:durableId="237518154">
    <w:abstractNumId w:val="8"/>
  </w:num>
  <w:num w:numId="20" w16cid:durableId="1703020946">
    <w:abstractNumId w:val="24"/>
  </w:num>
  <w:num w:numId="21" w16cid:durableId="1055399292">
    <w:abstractNumId w:val="25"/>
  </w:num>
  <w:num w:numId="22" w16cid:durableId="1115711852">
    <w:abstractNumId w:val="3"/>
  </w:num>
  <w:num w:numId="23" w16cid:durableId="1850172478">
    <w:abstractNumId w:val="22"/>
  </w:num>
  <w:num w:numId="24" w16cid:durableId="1436098333">
    <w:abstractNumId w:val="4"/>
  </w:num>
  <w:num w:numId="25" w16cid:durableId="1857042292">
    <w:abstractNumId w:val="12"/>
  </w:num>
  <w:num w:numId="26" w16cid:durableId="716127006">
    <w:abstractNumId w:val="26"/>
  </w:num>
  <w:num w:numId="27" w16cid:durableId="702902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64"/>
    <w:rsid w:val="00000922"/>
    <w:rsid w:val="00010121"/>
    <w:rsid w:val="000109AE"/>
    <w:rsid w:val="000151DB"/>
    <w:rsid w:val="00020200"/>
    <w:rsid w:val="000240D4"/>
    <w:rsid w:val="00024AD0"/>
    <w:rsid w:val="00030209"/>
    <w:rsid w:val="000302A0"/>
    <w:rsid w:val="000311AF"/>
    <w:rsid w:val="00033629"/>
    <w:rsid w:val="000358CD"/>
    <w:rsid w:val="000364DF"/>
    <w:rsid w:val="000378C2"/>
    <w:rsid w:val="000420F1"/>
    <w:rsid w:val="000421A3"/>
    <w:rsid w:val="0004250E"/>
    <w:rsid w:val="0004492E"/>
    <w:rsid w:val="0004558C"/>
    <w:rsid w:val="000455B5"/>
    <w:rsid w:val="00047D1F"/>
    <w:rsid w:val="000609A2"/>
    <w:rsid w:val="00066012"/>
    <w:rsid w:val="000671AE"/>
    <w:rsid w:val="00070EE7"/>
    <w:rsid w:val="00074806"/>
    <w:rsid w:val="00081691"/>
    <w:rsid w:val="000851F4"/>
    <w:rsid w:val="00087764"/>
    <w:rsid w:val="000A1382"/>
    <w:rsid w:val="000A5772"/>
    <w:rsid w:val="000A7BB8"/>
    <w:rsid w:val="000A7E75"/>
    <w:rsid w:val="000B1D7F"/>
    <w:rsid w:val="000C306F"/>
    <w:rsid w:val="000D2B88"/>
    <w:rsid w:val="000D3352"/>
    <w:rsid w:val="000D7FEA"/>
    <w:rsid w:val="000E3EFC"/>
    <w:rsid w:val="000E6806"/>
    <w:rsid w:val="000E7A8C"/>
    <w:rsid w:val="000F11B8"/>
    <w:rsid w:val="000F76E0"/>
    <w:rsid w:val="00105EF0"/>
    <w:rsid w:val="00107A7F"/>
    <w:rsid w:val="001175F5"/>
    <w:rsid w:val="001259C2"/>
    <w:rsid w:val="001302E3"/>
    <w:rsid w:val="00131057"/>
    <w:rsid w:val="0013105D"/>
    <w:rsid w:val="00131E9C"/>
    <w:rsid w:val="00134D3D"/>
    <w:rsid w:val="00134DA7"/>
    <w:rsid w:val="001410F0"/>
    <w:rsid w:val="00145F9E"/>
    <w:rsid w:val="00150C4E"/>
    <w:rsid w:val="00151592"/>
    <w:rsid w:val="0015201A"/>
    <w:rsid w:val="00153C5D"/>
    <w:rsid w:val="001648F8"/>
    <w:rsid w:val="00167DD9"/>
    <w:rsid w:val="00171B20"/>
    <w:rsid w:val="00176239"/>
    <w:rsid w:val="00176728"/>
    <w:rsid w:val="00181AE9"/>
    <w:rsid w:val="001827A4"/>
    <w:rsid w:val="00183788"/>
    <w:rsid w:val="001919B8"/>
    <w:rsid w:val="00193804"/>
    <w:rsid w:val="001940D2"/>
    <w:rsid w:val="001944F6"/>
    <w:rsid w:val="00195450"/>
    <w:rsid w:val="001A18ED"/>
    <w:rsid w:val="001A4B50"/>
    <w:rsid w:val="001A5ACA"/>
    <w:rsid w:val="001A6CFC"/>
    <w:rsid w:val="001B339B"/>
    <w:rsid w:val="001B4AFD"/>
    <w:rsid w:val="001B7EB0"/>
    <w:rsid w:val="001C153E"/>
    <w:rsid w:val="001C1F89"/>
    <w:rsid w:val="001C2D9C"/>
    <w:rsid w:val="001C3DB5"/>
    <w:rsid w:val="001D22C0"/>
    <w:rsid w:val="001E0E2B"/>
    <w:rsid w:val="001E4D25"/>
    <w:rsid w:val="001E6551"/>
    <w:rsid w:val="001E6C44"/>
    <w:rsid w:val="001E760C"/>
    <w:rsid w:val="001F0C58"/>
    <w:rsid w:val="001F25B6"/>
    <w:rsid w:val="0020157E"/>
    <w:rsid w:val="00202332"/>
    <w:rsid w:val="00203944"/>
    <w:rsid w:val="00206F6A"/>
    <w:rsid w:val="0021154E"/>
    <w:rsid w:val="00212508"/>
    <w:rsid w:val="00212712"/>
    <w:rsid w:val="00213CD9"/>
    <w:rsid w:val="00215064"/>
    <w:rsid w:val="0021520F"/>
    <w:rsid w:val="0021793E"/>
    <w:rsid w:val="002244D7"/>
    <w:rsid w:val="00226CE2"/>
    <w:rsid w:val="0023427B"/>
    <w:rsid w:val="002345BA"/>
    <w:rsid w:val="002377B8"/>
    <w:rsid w:val="00241E35"/>
    <w:rsid w:val="002423B0"/>
    <w:rsid w:val="0024328A"/>
    <w:rsid w:val="00247A8E"/>
    <w:rsid w:val="00250BCD"/>
    <w:rsid w:val="00250F2F"/>
    <w:rsid w:val="00252AFD"/>
    <w:rsid w:val="002552D1"/>
    <w:rsid w:val="0025789F"/>
    <w:rsid w:val="0026267F"/>
    <w:rsid w:val="0026770D"/>
    <w:rsid w:val="00270339"/>
    <w:rsid w:val="00272FEF"/>
    <w:rsid w:val="00280731"/>
    <w:rsid w:val="002810C2"/>
    <w:rsid w:val="00282F0F"/>
    <w:rsid w:val="0028760D"/>
    <w:rsid w:val="00291CCB"/>
    <w:rsid w:val="00292954"/>
    <w:rsid w:val="002B5E95"/>
    <w:rsid w:val="002B746E"/>
    <w:rsid w:val="002C2510"/>
    <w:rsid w:val="002C303E"/>
    <w:rsid w:val="002C3904"/>
    <w:rsid w:val="002D2442"/>
    <w:rsid w:val="002D2EA8"/>
    <w:rsid w:val="002E0723"/>
    <w:rsid w:val="002E6079"/>
    <w:rsid w:val="002E7F19"/>
    <w:rsid w:val="002F0428"/>
    <w:rsid w:val="002F0B4D"/>
    <w:rsid w:val="002F409B"/>
    <w:rsid w:val="002F55B4"/>
    <w:rsid w:val="002F7177"/>
    <w:rsid w:val="002F7D4A"/>
    <w:rsid w:val="00300BCF"/>
    <w:rsid w:val="00301777"/>
    <w:rsid w:val="003114F9"/>
    <w:rsid w:val="00314C45"/>
    <w:rsid w:val="003214EE"/>
    <w:rsid w:val="003251AF"/>
    <w:rsid w:val="00325A38"/>
    <w:rsid w:val="00332BA2"/>
    <w:rsid w:val="00335B08"/>
    <w:rsid w:val="00343B01"/>
    <w:rsid w:val="003568D3"/>
    <w:rsid w:val="003628E8"/>
    <w:rsid w:val="00372D76"/>
    <w:rsid w:val="00376019"/>
    <w:rsid w:val="00377893"/>
    <w:rsid w:val="003862E9"/>
    <w:rsid w:val="0039087F"/>
    <w:rsid w:val="00391E24"/>
    <w:rsid w:val="003947C9"/>
    <w:rsid w:val="003B2121"/>
    <w:rsid w:val="003C77D0"/>
    <w:rsid w:val="003D19DF"/>
    <w:rsid w:val="003E6B2A"/>
    <w:rsid w:val="003F0569"/>
    <w:rsid w:val="003F32E8"/>
    <w:rsid w:val="003F4C68"/>
    <w:rsid w:val="003F7203"/>
    <w:rsid w:val="00400895"/>
    <w:rsid w:val="00401E70"/>
    <w:rsid w:val="00406029"/>
    <w:rsid w:val="0041530B"/>
    <w:rsid w:val="0042085D"/>
    <w:rsid w:val="00420FE5"/>
    <w:rsid w:val="004215B2"/>
    <w:rsid w:val="00421CFA"/>
    <w:rsid w:val="00425888"/>
    <w:rsid w:val="00430589"/>
    <w:rsid w:val="0044460B"/>
    <w:rsid w:val="00446EEB"/>
    <w:rsid w:val="00450AB0"/>
    <w:rsid w:val="0046018C"/>
    <w:rsid w:val="0046032A"/>
    <w:rsid w:val="00461101"/>
    <w:rsid w:val="004641A5"/>
    <w:rsid w:val="00466DAD"/>
    <w:rsid w:val="0046758C"/>
    <w:rsid w:val="004706FF"/>
    <w:rsid w:val="00471B82"/>
    <w:rsid w:val="00473C8A"/>
    <w:rsid w:val="004749B3"/>
    <w:rsid w:val="00475E53"/>
    <w:rsid w:val="004760B5"/>
    <w:rsid w:val="004829EF"/>
    <w:rsid w:val="00483042"/>
    <w:rsid w:val="00487D2D"/>
    <w:rsid w:val="004900FC"/>
    <w:rsid w:val="00495E20"/>
    <w:rsid w:val="004A0A98"/>
    <w:rsid w:val="004A1B01"/>
    <w:rsid w:val="004A1D89"/>
    <w:rsid w:val="004A51D8"/>
    <w:rsid w:val="004B0B2B"/>
    <w:rsid w:val="004B4245"/>
    <w:rsid w:val="004B6236"/>
    <w:rsid w:val="004C0599"/>
    <w:rsid w:val="004C1AC9"/>
    <w:rsid w:val="004C4B66"/>
    <w:rsid w:val="004C792B"/>
    <w:rsid w:val="004D18E2"/>
    <w:rsid w:val="004D2BE4"/>
    <w:rsid w:val="004D7104"/>
    <w:rsid w:val="004E2ABE"/>
    <w:rsid w:val="004E75C1"/>
    <w:rsid w:val="00503E30"/>
    <w:rsid w:val="0050571E"/>
    <w:rsid w:val="00510C36"/>
    <w:rsid w:val="00510FB9"/>
    <w:rsid w:val="005113FA"/>
    <w:rsid w:val="00513576"/>
    <w:rsid w:val="00524A00"/>
    <w:rsid w:val="00524E5E"/>
    <w:rsid w:val="00531314"/>
    <w:rsid w:val="00535E06"/>
    <w:rsid w:val="00540733"/>
    <w:rsid w:val="00541442"/>
    <w:rsid w:val="00541A18"/>
    <w:rsid w:val="005432E0"/>
    <w:rsid w:val="00550839"/>
    <w:rsid w:val="00553FFB"/>
    <w:rsid w:val="0056657A"/>
    <w:rsid w:val="00566C6F"/>
    <w:rsid w:val="00567866"/>
    <w:rsid w:val="0057274F"/>
    <w:rsid w:val="005740CC"/>
    <w:rsid w:val="00586AF4"/>
    <w:rsid w:val="00586BBC"/>
    <w:rsid w:val="00591790"/>
    <w:rsid w:val="005A0657"/>
    <w:rsid w:val="005A0A1F"/>
    <w:rsid w:val="005A13B0"/>
    <w:rsid w:val="005A3F97"/>
    <w:rsid w:val="005A4F25"/>
    <w:rsid w:val="005A6A61"/>
    <w:rsid w:val="005A7CF3"/>
    <w:rsid w:val="005B0F0F"/>
    <w:rsid w:val="005B0F51"/>
    <w:rsid w:val="005B2A92"/>
    <w:rsid w:val="005B3970"/>
    <w:rsid w:val="005B7DE3"/>
    <w:rsid w:val="005C0D56"/>
    <w:rsid w:val="005C102B"/>
    <w:rsid w:val="005C2D6A"/>
    <w:rsid w:val="005D63E7"/>
    <w:rsid w:val="005E31CF"/>
    <w:rsid w:val="005E5011"/>
    <w:rsid w:val="005E62AF"/>
    <w:rsid w:val="005F0AED"/>
    <w:rsid w:val="005F2895"/>
    <w:rsid w:val="005F30D5"/>
    <w:rsid w:val="005F58B2"/>
    <w:rsid w:val="00603F4D"/>
    <w:rsid w:val="006041CC"/>
    <w:rsid w:val="006105F5"/>
    <w:rsid w:val="00610C44"/>
    <w:rsid w:val="006112CF"/>
    <w:rsid w:val="00611E9E"/>
    <w:rsid w:val="00621816"/>
    <w:rsid w:val="006218DF"/>
    <w:rsid w:val="00621EFF"/>
    <w:rsid w:val="00623F54"/>
    <w:rsid w:val="00624213"/>
    <w:rsid w:val="006251C7"/>
    <w:rsid w:val="00630E00"/>
    <w:rsid w:val="00631B13"/>
    <w:rsid w:val="00633102"/>
    <w:rsid w:val="00641B02"/>
    <w:rsid w:val="0064259D"/>
    <w:rsid w:val="00646B66"/>
    <w:rsid w:val="006476EF"/>
    <w:rsid w:val="006478E6"/>
    <w:rsid w:val="00650FA2"/>
    <w:rsid w:val="00653E17"/>
    <w:rsid w:val="00655583"/>
    <w:rsid w:val="00656951"/>
    <w:rsid w:val="00657EE0"/>
    <w:rsid w:val="006603E7"/>
    <w:rsid w:val="00662081"/>
    <w:rsid w:val="00662601"/>
    <w:rsid w:val="006667D1"/>
    <w:rsid w:val="00666C84"/>
    <w:rsid w:val="00670564"/>
    <w:rsid w:val="00670FCF"/>
    <w:rsid w:val="006724BA"/>
    <w:rsid w:val="00675949"/>
    <w:rsid w:val="00682CE2"/>
    <w:rsid w:val="00684B9B"/>
    <w:rsid w:val="006869EF"/>
    <w:rsid w:val="00691720"/>
    <w:rsid w:val="00695440"/>
    <w:rsid w:val="0069676C"/>
    <w:rsid w:val="006A1363"/>
    <w:rsid w:val="006B4431"/>
    <w:rsid w:val="006B6218"/>
    <w:rsid w:val="006C054B"/>
    <w:rsid w:val="006C3EF4"/>
    <w:rsid w:val="006C4A01"/>
    <w:rsid w:val="006D513A"/>
    <w:rsid w:val="006E001C"/>
    <w:rsid w:val="006E0EBD"/>
    <w:rsid w:val="006E2BB3"/>
    <w:rsid w:val="006E7F31"/>
    <w:rsid w:val="006F291A"/>
    <w:rsid w:val="006F61C8"/>
    <w:rsid w:val="007001C4"/>
    <w:rsid w:val="00701781"/>
    <w:rsid w:val="00705134"/>
    <w:rsid w:val="00705F9E"/>
    <w:rsid w:val="00713C19"/>
    <w:rsid w:val="0071655B"/>
    <w:rsid w:val="0071731D"/>
    <w:rsid w:val="00721F6F"/>
    <w:rsid w:val="00725F88"/>
    <w:rsid w:val="00732C2B"/>
    <w:rsid w:val="00751E56"/>
    <w:rsid w:val="00754994"/>
    <w:rsid w:val="007551B8"/>
    <w:rsid w:val="00757CA4"/>
    <w:rsid w:val="007828B2"/>
    <w:rsid w:val="00786FF5"/>
    <w:rsid w:val="007876D8"/>
    <w:rsid w:val="00793077"/>
    <w:rsid w:val="0079342B"/>
    <w:rsid w:val="007A1F51"/>
    <w:rsid w:val="007B367F"/>
    <w:rsid w:val="007B3CEF"/>
    <w:rsid w:val="007C55F6"/>
    <w:rsid w:val="007C6A1D"/>
    <w:rsid w:val="007C6F66"/>
    <w:rsid w:val="007D6B9F"/>
    <w:rsid w:val="007E00F9"/>
    <w:rsid w:val="007E67DE"/>
    <w:rsid w:val="007F2542"/>
    <w:rsid w:val="00800261"/>
    <w:rsid w:val="00802AEA"/>
    <w:rsid w:val="00805EEB"/>
    <w:rsid w:val="00807FD6"/>
    <w:rsid w:val="00810439"/>
    <w:rsid w:val="0081056A"/>
    <w:rsid w:val="00812600"/>
    <w:rsid w:val="00812CD0"/>
    <w:rsid w:val="0081681B"/>
    <w:rsid w:val="00830B32"/>
    <w:rsid w:val="00831D51"/>
    <w:rsid w:val="00832545"/>
    <w:rsid w:val="0084583B"/>
    <w:rsid w:val="00853AF1"/>
    <w:rsid w:val="00861003"/>
    <w:rsid w:val="008633A5"/>
    <w:rsid w:val="00864CBF"/>
    <w:rsid w:val="00874B79"/>
    <w:rsid w:val="008767BE"/>
    <w:rsid w:val="008800EE"/>
    <w:rsid w:val="00886F58"/>
    <w:rsid w:val="00897E7C"/>
    <w:rsid w:val="008B1F02"/>
    <w:rsid w:val="008B2646"/>
    <w:rsid w:val="008B44F1"/>
    <w:rsid w:val="008C0966"/>
    <w:rsid w:val="008C1C97"/>
    <w:rsid w:val="008C7AF4"/>
    <w:rsid w:val="008D117B"/>
    <w:rsid w:val="008D740D"/>
    <w:rsid w:val="008D7719"/>
    <w:rsid w:val="008E3881"/>
    <w:rsid w:val="008F0AC2"/>
    <w:rsid w:val="008F3413"/>
    <w:rsid w:val="008F60AA"/>
    <w:rsid w:val="008F629F"/>
    <w:rsid w:val="0090215B"/>
    <w:rsid w:val="00902A10"/>
    <w:rsid w:val="00903ABA"/>
    <w:rsid w:val="0090633B"/>
    <w:rsid w:val="00913503"/>
    <w:rsid w:val="009150AB"/>
    <w:rsid w:val="00922918"/>
    <w:rsid w:val="0092468F"/>
    <w:rsid w:val="00927B13"/>
    <w:rsid w:val="009353AD"/>
    <w:rsid w:val="00937B13"/>
    <w:rsid w:val="00941B29"/>
    <w:rsid w:val="00944928"/>
    <w:rsid w:val="00946D2D"/>
    <w:rsid w:val="0094728B"/>
    <w:rsid w:val="0095367F"/>
    <w:rsid w:val="00954D62"/>
    <w:rsid w:val="00955E6D"/>
    <w:rsid w:val="00956103"/>
    <w:rsid w:val="009563E0"/>
    <w:rsid w:val="00961DD9"/>
    <w:rsid w:val="0097251E"/>
    <w:rsid w:val="009756C2"/>
    <w:rsid w:val="0097608A"/>
    <w:rsid w:val="00983EB5"/>
    <w:rsid w:val="009962D0"/>
    <w:rsid w:val="009A36FA"/>
    <w:rsid w:val="009B00EA"/>
    <w:rsid w:val="009B0183"/>
    <w:rsid w:val="009B1F36"/>
    <w:rsid w:val="009B2C16"/>
    <w:rsid w:val="009B33CE"/>
    <w:rsid w:val="009B7C1C"/>
    <w:rsid w:val="009C3B12"/>
    <w:rsid w:val="009C3DCE"/>
    <w:rsid w:val="009D0F5E"/>
    <w:rsid w:val="009D4A11"/>
    <w:rsid w:val="009D5EA6"/>
    <w:rsid w:val="009E10BC"/>
    <w:rsid w:val="009E4FD7"/>
    <w:rsid w:val="009F2C8E"/>
    <w:rsid w:val="009F3B3F"/>
    <w:rsid w:val="00A0019E"/>
    <w:rsid w:val="00A0100A"/>
    <w:rsid w:val="00A01E2C"/>
    <w:rsid w:val="00A022EE"/>
    <w:rsid w:val="00A03355"/>
    <w:rsid w:val="00A06461"/>
    <w:rsid w:val="00A079CE"/>
    <w:rsid w:val="00A12E33"/>
    <w:rsid w:val="00A15BCE"/>
    <w:rsid w:val="00A162C3"/>
    <w:rsid w:val="00A22259"/>
    <w:rsid w:val="00A22D10"/>
    <w:rsid w:val="00A23363"/>
    <w:rsid w:val="00A25A45"/>
    <w:rsid w:val="00A269F7"/>
    <w:rsid w:val="00A271DA"/>
    <w:rsid w:val="00A324C0"/>
    <w:rsid w:val="00A32B19"/>
    <w:rsid w:val="00A35D21"/>
    <w:rsid w:val="00A372A4"/>
    <w:rsid w:val="00A40A2E"/>
    <w:rsid w:val="00A43BC4"/>
    <w:rsid w:val="00A44D69"/>
    <w:rsid w:val="00A55A61"/>
    <w:rsid w:val="00A72CE1"/>
    <w:rsid w:val="00A741CA"/>
    <w:rsid w:val="00A85A04"/>
    <w:rsid w:val="00A87511"/>
    <w:rsid w:val="00A91668"/>
    <w:rsid w:val="00A933C4"/>
    <w:rsid w:val="00A96413"/>
    <w:rsid w:val="00A966A2"/>
    <w:rsid w:val="00AA0440"/>
    <w:rsid w:val="00AA1DBF"/>
    <w:rsid w:val="00AA4147"/>
    <w:rsid w:val="00AB0EDC"/>
    <w:rsid w:val="00AB19E3"/>
    <w:rsid w:val="00AC0EE0"/>
    <w:rsid w:val="00AC11BC"/>
    <w:rsid w:val="00AC65C9"/>
    <w:rsid w:val="00AC6A2F"/>
    <w:rsid w:val="00AC7A4C"/>
    <w:rsid w:val="00AC7DBD"/>
    <w:rsid w:val="00AD0E86"/>
    <w:rsid w:val="00AD1F5A"/>
    <w:rsid w:val="00AD54CF"/>
    <w:rsid w:val="00AE05AE"/>
    <w:rsid w:val="00AE12CE"/>
    <w:rsid w:val="00AE27BD"/>
    <w:rsid w:val="00AE421F"/>
    <w:rsid w:val="00AE6CB9"/>
    <w:rsid w:val="00AF61EA"/>
    <w:rsid w:val="00AF66C3"/>
    <w:rsid w:val="00AF7554"/>
    <w:rsid w:val="00B105CD"/>
    <w:rsid w:val="00B11040"/>
    <w:rsid w:val="00B125C0"/>
    <w:rsid w:val="00B17554"/>
    <w:rsid w:val="00B25B85"/>
    <w:rsid w:val="00B262E2"/>
    <w:rsid w:val="00B26CF4"/>
    <w:rsid w:val="00B31EA0"/>
    <w:rsid w:val="00B32BB3"/>
    <w:rsid w:val="00B3698A"/>
    <w:rsid w:val="00B41CBA"/>
    <w:rsid w:val="00B468F9"/>
    <w:rsid w:val="00B46A1A"/>
    <w:rsid w:val="00B46CED"/>
    <w:rsid w:val="00B500E3"/>
    <w:rsid w:val="00B5229A"/>
    <w:rsid w:val="00B60531"/>
    <w:rsid w:val="00B620C1"/>
    <w:rsid w:val="00B725FE"/>
    <w:rsid w:val="00B85234"/>
    <w:rsid w:val="00B9066B"/>
    <w:rsid w:val="00B91A61"/>
    <w:rsid w:val="00BA053B"/>
    <w:rsid w:val="00BA5844"/>
    <w:rsid w:val="00BA5DF1"/>
    <w:rsid w:val="00BB0B61"/>
    <w:rsid w:val="00BB0C0A"/>
    <w:rsid w:val="00BB381B"/>
    <w:rsid w:val="00BB4250"/>
    <w:rsid w:val="00BC240C"/>
    <w:rsid w:val="00BC73CB"/>
    <w:rsid w:val="00BD36B6"/>
    <w:rsid w:val="00BD58D6"/>
    <w:rsid w:val="00BE2985"/>
    <w:rsid w:val="00BE591A"/>
    <w:rsid w:val="00BF01DF"/>
    <w:rsid w:val="00BF01F7"/>
    <w:rsid w:val="00BF4EAD"/>
    <w:rsid w:val="00BF58FA"/>
    <w:rsid w:val="00BF6611"/>
    <w:rsid w:val="00C027F9"/>
    <w:rsid w:val="00C03BFF"/>
    <w:rsid w:val="00C10D6E"/>
    <w:rsid w:val="00C16003"/>
    <w:rsid w:val="00C20B04"/>
    <w:rsid w:val="00C33590"/>
    <w:rsid w:val="00C42B95"/>
    <w:rsid w:val="00C4305D"/>
    <w:rsid w:val="00C462B1"/>
    <w:rsid w:val="00C51D0C"/>
    <w:rsid w:val="00C544F3"/>
    <w:rsid w:val="00C60914"/>
    <w:rsid w:val="00C62E32"/>
    <w:rsid w:val="00C63234"/>
    <w:rsid w:val="00C72C2D"/>
    <w:rsid w:val="00C81EDB"/>
    <w:rsid w:val="00C839CC"/>
    <w:rsid w:val="00C91017"/>
    <w:rsid w:val="00CA2CEE"/>
    <w:rsid w:val="00CA34E1"/>
    <w:rsid w:val="00CB1F28"/>
    <w:rsid w:val="00CB3085"/>
    <w:rsid w:val="00CB4FC1"/>
    <w:rsid w:val="00CC5DEC"/>
    <w:rsid w:val="00CC72F0"/>
    <w:rsid w:val="00CD3242"/>
    <w:rsid w:val="00CD517B"/>
    <w:rsid w:val="00CE0DE4"/>
    <w:rsid w:val="00CE0EEA"/>
    <w:rsid w:val="00CE78D9"/>
    <w:rsid w:val="00CF189D"/>
    <w:rsid w:val="00CF6976"/>
    <w:rsid w:val="00D02F45"/>
    <w:rsid w:val="00D049C1"/>
    <w:rsid w:val="00D04D63"/>
    <w:rsid w:val="00D069F3"/>
    <w:rsid w:val="00D10A32"/>
    <w:rsid w:val="00D11E4C"/>
    <w:rsid w:val="00D12074"/>
    <w:rsid w:val="00D13C85"/>
    <w:rsid w:val="00D2135D"/>
    <w:rsid w:val="00D23325"/>
    <w:rsid w:val="00D241DF"/>
    <w:rsid w:val="00D31EC0"/>
    <w:rsid w:val="00D327AF"/>
    <w:rsid w:val="00D43EE5"/>
    <w:rsid w:val="00D451FD"/>
    <w:rsid w:val="00D469EA"/>
    <w:rsid w:val="00D515CE"/>
    <w:rsid w:val="00D51E78"/>
    <w:rsid w:val="00D53764"/>
    <w:rsid w:val="00D56B03"/>
    <w:rsid w:val="00D613EE"/>
    <w:rsid w:val="00D64A2C"/>
    <w:rsid w:val="00D65AB4"/>
    <w:rsid w:val="00D67EE4"/>
    <w:rsid w:val="00D779B2"/>
    <w:rsid w:val="00D800B9"/>
    <w:rsid w:val="00D807D3"/>
    <w:rsid w:val="00D82B2B"/>
    <w:rsid w:val="00D877B3"/>
    <w:rsid w:val="00D877DA"/>
    <w:rsid w:val="00D92DAA"/>
    <w:rsid w:val="00DA26F0"/>
    <w:rsid w:val="00DA390C"/>
    <w:rsid w:val="00DB14B2"/>
    <w:rsid w:val="00DB289F"/>
    <w:rsid w:val="00DC3026"/>
    <w:rsid w:val="00DD3377"/>
    <w:rsid w:val="00DD7561"/>
    <w:rsid w:val="00DE0A64"/>
    <w:rsid w:val="00DE2B16"/>
    <w:rsid w:val="00DE5705"/>
    <w:rsid w:val="00E01157"/>
    <w:rsid w:val="00E03115"/>
    <w:rsid w:val="00E04B05"/>
    <w:rsid w:val="00E14FC3"/>
    <w:rsid w:val="00E15612"/>
    <w:rsid w:val="00E17221"/>
    <w:rsid w:val="00E257F2"/>
    <w:rsid w:val="00E266BB"/>
    <w:rsid w:val="00E338FB"/>
    <w:rsid w:val="00E34B01"/>
    <w:rsid w:val="00E36FB9"/>
    <w:rsid w:val="00E40992"/>
    <w:rsid w:val="00E410C0"/>
    <w:rsid w:val="00E4688A"/>
    <w:rsid w:val="00E50421"/>
    <w:rsid w:val="00E522FB"/>
    <w:rsid w:val="00E622F0"/>
    <w:rsid w:val="00E62940"/>
    <w:rsid w:val="00E65285"/>
    <w:rsid w:val="00E6715A"/>
    <w:rsid w:val="00E67737"/>
    <w:rsid w:val="00E679E1"/>
    <w:rsid w:val="00E705EB"/>
    <w:rsid w:val="00E72DCE"/>
    <w:rsid w:val="00E81E20"/>
    <w:rsid w:val="00E8565F"/>
    <w:rsid w:val="00E908CA"/>
    <w:rsid w:val="00E94F90"/>
    <w:rsid w:val="00E963C8"/>
    <w:rsid w:val="00EA1A85"/>
    <w:rsid w:val="00EA1B7D"/>
    <w:rsid w:val="00EA4263"/>
    <w:rsid w:val="00EB79C9"/>
    <w:rsid w:val="00ED078F"/>
    <w:rsid w:val="00ED18CD"/>
    <w:rsid w:val="00ED42A5"/>
    <w:rsid w:val="00EE5F9C"/>
    <w:rsid w:val="00EE61EE"/>
    <w:rsid w:val="00EE79A5"/>
    <w:rsid w:val="00EF04D2"/>
    <w:rsid w:val="00EF10B1"/>
    <w:rsid w:val="00EF10C7"/>
    <w:rsid w:val="00F16384"/>
    <w:rsid w:val="00F1772E"/>
    <w:rsid w:val="00F21184"/>
    <w:rsid w:val="00F21519"/>
    <w:rsid w:val="00F2369A"/>
    <w:rsid w:val="00F262C4"/>
    <w:rsid w:val="00F27E01"/>
    <w:rsid w:val="00F30180"/>
    <w:rsid w:val="00F308C6"/>
    <w:rsid w:val="00F35D3B"/>
    <w:rsid w:val="00F36150"/>
    <w:rsid w:val="00F362D9"/>
    <w:rsid w:val="00F3652B"/>
    <w:rsid w:val="00F4213B"/>
    <w:rsid w:val="00F44FC6"/>
    <w:rsid w:val="00F47159"/>
    <w:rsid w:val="00F51438"/>
    <w:rsid w:val="00F5359F"/>
    <w:rsid w:val="00F553CE"/>
    <w:rsid w:val="00F575E0"/>
    <w:rsid w:val="00F64A09"/>
    <w:rsid w:val="00F655FB"/>
    <w:rsid w:val="00F656CF"/>
    <w:rsid w:val="00F720FC"/>
    <w:rsid w:val="00F770A5"/>
    <w:rsid w:val="00F80E16"/>
    <w:rsid w:val="00F825EC"/>
    <w:rsid w:val="00F86192"/>
    <w:rsid w:val="00F924CD"/>
    <w:rsid w:val="00F963FD"/>
    <w:rsid w:val="00F971D9"/>
    <w:rsid w:val="00F97480"/>
    <w:rsid w:val="00FA0A2E"/>
    <w:rsid w:val="00FA26EC"/>
    <w:rsid w:val="00FA35C8"/>
    <w:rsid w:val="00FB1DE2"/>
    <w:rsid w:val="00FB628B"/>
    <w:rsid w:val="00FC0580"/>
    <w:rsid w:val="00FC0889"/>
    <w:rsid w:val="00FC3609"/>
    <w:rsid w:val="00FC5813"/>
    <w:rsid w:val="00FC7258"/>
    <w:rsid w:val="00FD1C8C"/>
    <w:rsid w:val="00FD3A6E"/>
    <w:rsid w:val="00FD5DEB"/>
    <w:rsid w:val="00FD758C"/>
    <w:rsid w:val="00FE7217"/>
    <w:rsid w:val="00FF0117"/>
    <w:rsid w:val="00FF0F39"/>
    <w:rsid w:val="00FF4230"/>
    <w:rsid w:val="00FF4264"/>
    <w:rsid w:val="00FF49E8"/>
    <w:rsid w:val="00FF6629"/>
    <w:rsid w:val="00FF6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BDF1"/>
  <w15:docId w15:val="{0297D4B4-8F1F-474B-A569-5C2F4E01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64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E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F4264"/>
    <w:pPr>
      <w:keepNext/>
      <w:shd w:val="clear" w:color="auto" w:fill="000000"/>
      <w:jc w:val="center"/>
      <w:outlineLvl w:val="2"/>
    </w:pPr>
    <w:rPr>
      <w:b/>
      <w:bCs/>
      <w:color w:val="FFFFFF"/>
      <w:sz w:val="32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26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F4264"/>
    <w:rPr>
      <w:rFonts w:eastAsia="Times New Roman"/>
      <w:b/>
      <w:bCs/>
      <w:color w:val="FFFFFF"/>
      <w:sz w:val="32"/>
      <w:shd w:val="clear" w:color="auto" w:fill="000000"/>
    </w:rPr>
  </w:style>
  <w:style w:type="paragraph" w:styleId="NormalWeb">
    <w:name w:val="Normal (Web)"/>
    <w:basedOn w:val="Normal"/>
    <w:uiPriority w:val="99"/>
    <w:rsid w:val="00FF4264"/>
    <w:pPr>
      <w:spacing w:before="100" w:beforeAutospacing="1" w:after="100" w:afterAutospacing="1"/>
    </w:pPr>
    <w:rPr>
      <w:lang w:bidi="hi-IN"/>
    </w:rPr>
  </w:style>
  <w:style w:type="paragraph" w:styleId="BodyText">
    <w:name w:val="Body Text"/>
    <w:basedOn w:val="Normal"/>
    <w:link w:val="BodyTextChar"/>
    <w:rsid w:val="00FF426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F4264"/>
    <w:rPr>
      <w:rFonts w:eastAsia="Times New Roman"/>
    </w:rPr>
  </w:style>
  <w:style w:type="paragraph" w:customStyle="1" w:styleId="Profile">
    <w:name w:val="Profile"/>
    <w:basedOn w:val="Normal"/>
    <w:link w:val="ProfileCharChar"/>
    <w:uiPriority w:val="34"/>
    <w:qFormat/>
    <w:rsid w:val="006218DF"/>
    <w:pPr>
      <w:spacing w:after="100"/>
      <w:ind w:left="446"/>
    </w:pPr>
    <w:rPr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6218DF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0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FCF"/>
    <w:rPr>
      <w:rFonts w:eastAsia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70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FCF"/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F16384"/>
  </w:style>
  <w:style w:type="paragraph" w:styleId="NoSpacing">
    <w:name w:val="No Spacing"/>
    <w:uiPriority w:val="1"/>
    <w:qFormat/>
    <w:rsid w:val="00630E00"/>
    <w:pPr>
      <w:spacing w:after="0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30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B85234"/>
  </w:style>
  <w:style w:type="paragraph" w:customStyle="1" w:styleId="Default">
    <w:name w:val="Default"/>
    <w:rsid w:val="00B852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6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nikatiyar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inikatiyar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PC</dc:creator>
  <cp:lastModifiedBy>Amp Solar</cp:lastModifiedBy>
  <cp:revision>2</cp:revision>
  <cp:lastPrinted>2018-08-15T09:32:00Z</cp:lastPrinted>
  <dcterms:created xsi:type="dcterms:W3CDTF">2022-07-10T18:35:00Z</dcterms:created>
  <dcterms:modified xsi:type="dcterms:W3CDTF">2022-07-10T18:35:00Z</dcterms:modified>
</cp:coreProperties>
</file>